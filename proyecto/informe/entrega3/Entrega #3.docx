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2087A41" w14:textId="77777777" w:rsidR="00C81A92" w:rsidRPr="00F33723" w:rsidRDefault="00F33723">
      <w:pPr>
        <w:pStyle w:val="Heading"/>
        <w:spacing w:before="0" w:after="180"/>
        <w:rPr>
          <w:lang w:val="en-US"/>
        </w:rPr>
      </w:pPr>
      <w:r w:rsidRPr="00F33723">
        <w:rPr>
          <w:b/>
          <w:lang w:val="en-US"/>
        </w:rPr>
        <w:t>ALGORITHM TO PREDICT ACADEMIC SUCCESS IN HIGHER EDUCATION</w:t>
      </w:r>
    </w:p>
    <w:tbl>
      <w:tblPr>
        <w:tblW w:w="0" w:type="auto"/>
        <w:tblInd w:w="108" w:type="dxa"/>
        <w:tblLayout w:type="fixed"/>
        <w:tblLook w:val="0000" w:firstRow="0" w:lastRow="0" w:firstColumn="0" w:lastColumn="0" w:noHBand="0" w:noVBand="0"/>
      </w:tblPr>
      <w:tblGrid>
        <w:gridCol w:w="3360"/>
        <w:gridCol w:w="3360"/>
        <w:gridCol w:w="3360"/>
      </w:tblGrid>
      <w:tr w:rsidR="00C81A92" w14:paraId="4567CCC3" w14:textId="77777777">
        <w:trPr>
          <w:tblHeader/>
        </w:trPr>
        <w:tc>
          <w:tcPr>
            <w:tcW w:w="3360" w:type="dxa"/>
            <w:shd w:val="clear" w:color="auto" w:fill="auto"/>
          </w:tcPr>
          <w:p w14:paraId="3A46D9B8" w14:textId="77777777" w:rsidR="006F6286" w:rsidRDefault="006F6286" w:rsidP="006F6286">
            <w:pPr>
              <w:pStyle w:val="NormalWeb"/>
              <w:spacing w:after="0"/>
              <w:jc w:val="center"/>
              <w:rPr>
                <w:lang w:val="es-CO" w:eastAsia="es-CO"/>
              </w:rPr>
            </w:pPr>
            <w:r>
              <w:rPr>
                <w:color w:val="000000"/>
              </w:rPr>
              <w:t>Manuela Moreno Cordoba</w:t>
            </w:r>
          </w:p>
          <w:p w14:paraId="4B1B33F8" w14:textId="77777777" w:rsidR="006F6286" w:rsidRDefault="006F6286" w:rsidP="006F6286">
            <w:pPr>
              <w:pStyle w:val="NormalWeb"/>
              <w:spacing w:after="0"/>
              <w:jc w:val="center"/>
            </w:pPr>
            <w:r>
              <w:rPr>
                <w:color w:val="000000"/>
              </w:rPr>
              <w:t>Universidad Eafit</w:t>
            </w:r>
          </w:p>
          <w:p w14:paraId="6DA59FE9" w14:textId="77777777" w:rsidR="006F6286" w:rsidRDefault="006F6286" w:rsidP="006F6286">
            <w:pPr>
              <w:pStyle w:val="NormalWeb"/>
              <w:spacing w:after="0"/>
              <w:jc w:val="center"/>
            </w:pPr>
            <w:r>
              <w:rPr>
                <w:color w:val="000000"/>
              </w:rPr>
              <w:t>Colombia</w:t>
            </w:r>
          </w:p>
          <w:p w14:paraId="05F4A04A" w14:textId="77777777" w:rsidR="006F6286" w:rsidRDefault="001C578B" w:rsidP="006F6286">
            <w:pPr>
              <w:pStyle w:val="NormalWeb"/>
              <w:spacing w:after="0"/>
              <w:jc w:val="center"/>
            </w:pPr>
            <w:hyperlink r:id="rId11" w:history="1">
              <w:r w:rsidR="006F6286">
                <w:rPr>
                  <w:rStyle w:val="Hipervnculo"/>
                  <w:color w:val="000000"/>
                </w:rPr>
                <w:t>mmorenoc2@eafit.edu.co</w:t>
              </w:r>
            </w:hyperlink>
          </w:p>
          <w:p w14:paraId="14B5E711" w14:textId="77777777" w:rsidR="00C81A92" w:rsidRDefault="00C81A92">
            <w:pPr>
              <w:pStyle w:val="Affiliation"/>
            </w:pPr>
          </w:p>
        </w:tc>
        <w:tc>
          <w:tcPr>
            <w:tcW w:w="3360" w:type="dxa"/>
            <w:shd w:val="clear" w:color="auto" w:fill="auto"/>
          </w:tcPr>
          <w:p w14:paraId="216E22C9" w14:textId="77777777" w:rsidR="006F6286" w:rsidRPr="00FC0585" w:rsidRDefault="006F6286" w:rsidP="006F6286">
            <w:pPr>
              <w:suppressAutoHyphens w:val="0"/>
              <w:spacing w:after="0"/>
              <w:jc w:val="left"/>
              <w:rPr>
                <w:sz w:val="24"/>
                <w:szCs w:val="24"/>
                <w:lang w:val="es-CO" w:eastAsia="es-CO"/>
              </w:rPr>
            </w:pPr>
            <w:r w:rsidRPr="00FC0585">
              <w:rPr>
                <w:color w:val="000000"/>
                <w:lang w:val="es-CO" w:eastAsia="es-CO"/>
              </w:rPr>
              <w:t>Yhilmar Andres Chaverra Castaño</w:t>
            </w:r>
          </w:p>
          <w:p w14:paraId="193947EC" w14:textId="77777777" w:rsidR="006F6286" w:rsidRPr="00FC0585" w:rsidRDefault="006F6286" w:rsidP="006F6286">
            <w:pPr>
              <w:suppressAutoHyphens w:val="0"/>
              <w:spacing w:after="0"/>
              <w:jc w:val="center"/>
              <w:rPr>
                <w:sz w:val="24"/>
                <w:szCs w:val="24"/>
                <w:lang w:val="es-CO" w:eastAsia="es-CO"/>
              </w:rPr>
            </w:pPr>
            <w:r w:rsidRPr="00FC0585">
              <w:rPr>
                <w:color w:val="000000"/>
                <w:lang w:val="es-CO" w:eastAsia="es-CO"/>
              </w:rPr>
              <w:t>Universidad Eafit</w:t>
            </w:r>
          </w:p>
          <w:p w14:paraId="4588E67A" w14:textId="77777777" w:rsidR="006F6286" w:rsidRPr="00FC0585" w:rsidRDefault="006F6286" w:rsidP="006F6286">
            <w:pPr>
              <w:suppressAutoHyphens w:val="0"/>
              <w:spacing w:after="0"/>
              <w:jc w:val="center"/>
              <w:rPr>
                <w:sz w:val="24"/>
                <w:szCs w:val="24"/>
                <w:lang w:val="es-CO" w:eastAsia="es-CO"/>
              </w:rPr>
            </w:pPr>
            <w:r w:rsidRPr="00FC0585">
              <w:rPr>
                <w:color w:val="000000"/>
                <w:lang w:val="es-CO" w:eastAsia="es-CO"/>
              </w:rPr>
              <w:t>Colombia</w:t>
            </w:r>
          </w:p>
          <w:p w14:paraId="2FFEA393" w14:textId="77777777" w:rsidR="006F6286" w:rsidRPr="00FC0585" w:rsidRDefault="006F6286" w:rsidP="006F6286">
            <w:pPr>
              <w:suppressAutoHyphens w:val="0"/>
              <w:spacing w:after="0"/>
              <w:jc w:val="center"/>
              <w:rPr>
                <w:sz w:val="24"/>
                <w:szCs w:val="24"/>
                <w:lang w:val="es-CO" w:eastAsia="es-CO"/>
              </w:rPr>
            </w:pPr>
            <w:r w:rsidRPr="00FC0585">
              <w:rPr>
                <w:color w:val="000000"/>
                <w:lang w:val="es-CO" w:eastAsia="es-CO"/>
              </w:rPr>
              <w:t>yachaverrc@eafit.edu.co</w:t>
            </w:r>
          </w:p>
          <w:p w14:paraId="56D5FC4B" w14:textId="77777777" w:rsidR="00C81A92" w:rsidRDefault="00C81A92">
            <w:pPr>
              <w:pStyle w:val="Affiliation"/>
            </w:pPr>
          </w:p>
        </w:tc>
        <w:tc>
          <w:tcPr>
            <w:tcW w:w="3360" w:type="dxa"/>
            <w:shd w:val="clear" w:color="auto" w:fill="auto"/>
          </w:tcPr>
          <w:p w14:paraId="6A3CA46E" w14:textId="77777777" w:rsidR="00C81A92" w:rsidRDefault="00C81A92">
            <w:pPr>
              <w:pStyle w:val="Author"/>
            </w:pPr>
            <w:r>
              <w:t>Mauricio Toro</w:t>
            </w:r>
          </w:p>
          <w:p w14:paraId="337D1256" w14:textId="77777777" w:rsidR="00C81A92" w:rsidRDefault="00C81A92">
            <w:pPr>
              <w:pStyle w:val="Affiliation"/>
            </w:pPr>
            <w:r>
              <w:t>Universidad Eafit</w:t>
            </w:r>
          </w:p>
          <w:p w14:paraId="6035492D" w14:textId="77777777" w:rsidR="00C81A92" w:rsidRDefault="00C81A92">
            <w:pPr>
              <w:pStyle w:val="Affiliation"/>
            </w:pPr>
            <w:r>
              <w:t>Colombia</w:t>
            </w:r>
          </w:p>
          <w:p w14:paraId="77453EAD" w14:textId="77777777" w:rsidR="00C81A92" w:rsidRDefault="00C81A92">
            <w:pPr>
              <w:pStyle w:val="Affiliation"/>
            </w:pPr>
            <w:r>
              <w:t>mtorobe@eafit.edu.co</w:t>
            </w:r>
          </w:p>
          <w:p w14:paraId="3682724D" w14:textId="77777777" w:rsidR="00C81A92" w:rsidRDefault="00C81A92">
            <w:pPr>
              <w:pStyle w:val="Author"/>
            </w:pPr>
          </w:p>
        </w:tc>
      </w:tr>
    </w:tbl>
    <w:p w14:paraId="3A27380C" w14:textId="77777777" w:rsidR="00C81A92" w:rsidRDefault="00C81A92">
      <w:pPr>
        <w:sectPr w:rsidR="00C81A92">
          <w:pgSz w:w="12240" w:h="15840"/>
          <w:pgMar w:top="1224" w:right="1080" w:bottom="1440" w:left="1080" w:header="720" w:footer="720" w:gutter="0"/>
          <w:cols w:space="720"/>
          <w:docGrid w:linePitch="360"/>
        </w:sectPr>
      </w:pPr>
    </w:p>
    <w:p w14:paraId="0D9DEAB8" w14:textId="77777777" w:rsidR="00C81A92" w:rsidRPr="00F33723" w:rsidRDefault="00C81A92">
      <w:pPr>
        <w:pStyle w:val="Ttulo1"/>
        <w:spacing w:before="0"/>
        <w:rPr>
          <w:lang w:val="en-US"/>
        </w:rPr>
      </w:pPr>
      <w:r w:rsidRPr="00F33723">
        <w:rPr>
          <w:b/>
          <w:bCs/>
          <w:lang w:val="en-US"/>
        </w:rPr>
        <w:t>ABSTRACT</w:t>
      </w:r>
    </w:p>
    <w:p w14:paraId="7E425DD2" w14:textId="77777777" w:rsidR="005A03B8" w:rsidRDefault="006F6286">
      <w:pPr>
        <w:pStyle w:val="Ttulo2"/>
        <w:rPr>
          <w:lang w:val="en-US"/>
        </w:rPr>
      </w:pPr>
      <w:r w:rsidRPr="005A03B8">
        <w:rPr>
          <w:lang w:val="en-US"/>
        </w:rPr>
        <w:t>The purpose of this project is to analyze and solve the problem of predicting the success of a higher education student in Colombia. One of the key factors to execute this project is to be able to find and use an algorithm based on decision trees, which allows me to collect data and that in turn provides the tendency that a student can have for success through a certain amount of data</w:t>
      </w:r>
      <w:r w:rsidR="005A03B8" w:rsidRPr="005A03B8">
        <w:rPr>
          <w:lang w:val="en-US"/>
        </w:rPr>
        <w:t>.</w:t>
      </w:r>
    </w:p>
    <w:p w14:paraId="53163E58" w14:textId="77777777" w:rsidR="005A03B8" w:rsidRPr="005A03B8" w:rsidRDefault="005A03B8" w:rsidP="005A03B8">
      <w:pPr>
        <w:pStyle w:val="Ttulo2"/>
        <w:rPr>
          <w:lang w:val="en-US"/>
        </w:rPr>
      </w:pPr>
      <w:r w:rsidRPr="005A03B8">
        <w:rPr>
          <w:lang w:val="en-US"/>
        </w:rPr>
        <w:t>This problem is of the utmost importance since the solution allows us to know which Colombian population could obtain success in higher education, making a better analysis of the country's growth and progress knowing this data. There are many cases like this one, which will be explained as this document is read</w:t>
      </w:r>
    </w:p>
    <w:p w14:paraId="176295F4" w14:textId="77777777" w:rsidR="00C81A92" w:rsidRPr="006F6286" w:rsidRDefault="00C81A92">
      <w:pPr>
        <w:pStyle w:val="Ttulo2"/>
        <w:rPr>
          <w:lang w:val="en-US"/>
        </w:rPr>
      </w:pPr>
      <w:r w:rsidRPr="006F6286">
        <w:rPr>
          <w:b/>
          <w:bCs/>
          <w:lang w:val="en-US"/>
        </w:rPr>
        <w:t>Keywords</w:t>
      </w:r>
    </w:p>
    <w:tbl>
      <w:tblPr>
        <w:tblW w:w="0" w:type="auto"/>
        <w:tblLayout w:type="fixed"/>
        <w:tblLook w:val="0000" w:firstRow="0" w:lastRow="0" w:firstColumn="0" w:lastColumn="0" w:noHBand="0" w:noVBand="0"/>
      </w:tblPr>
      <w:tblGrid>
        <w:gridCol w:w="10289"/>
      </w:tblGrid>
      <w:tr w:rsidR="00C81A92" w:rsidRPr="00F33723" w14:paraId="15827346" w14:textId="77777777">
        <w:trPr>
          <w:trHeight w:val="458"/>
        </w:trPr>
        <w:tc>
          <w:tcPr>
            <w:tcW w:w="10289" w:type="dxa"/>
            <w:shd w:val="clear" w:color="auto" w:fill="auto"/>
          </w:tcPr>
          <w:p w14:paraId="3C1F7F44" w14:textId="77777777" w:rsidR="006F6286" w:rsidRPr="008C305E" w:rsidRDefault="006F6286" w:rsidP="006F6286">
            <w:pPr>
              <w:pStyle w:val="Default"/>
              <w:rPr>
                <w:rFonts w:ascii="Times New Roman" w:hAnsi="Times New Roman" w:cs="Times New Roman"/>
                <w:color w:val="auto"/>
                <w:sz w:val="20"/>
                <w:szCs w:val="20"/>
                <w:lang w:val="en-US"/>
              </w:rPr>
            </w:pPr>
            <w:r>
              <w:rPr>
                <w:rFonts w:ascii="Times New Roman" w:hAnsi="Times New Roman" w:cs="Times New Roman"/>
                <w:color w:val="auto"/>
                <w:sz w:val="20"/>
                <w:szCs w:val="20"/>
                <w:lang w:val="en-US"/>
              </w:rPr>
              <w:t>P</w:t>
            </w:r>
            <w:r w:rsidRPr="008C305E">
              <w:rPr>
                <w:rFonts w:ascii="Times New Roman" w:hAnsi="Times New Roman" w:cs="Times New Roman"/>
                <w:color w:val="auto"/>
                <w:sz w:val="20"/>
                <w:szCs w:val="20"/>
                <w:lang w:val="en-US"/>
              </w:rPr>
              <w:t>rediction</w:t>
            </w:r>
            <w:r>
              <w:rPr>
                <w:rFonts w:ascii="Times New Roman" w:hAnsi="Times New Roman" w:cs="Times New Roman"/>
                <w:color w:val="auto"/>
                <w:sz w:val="20"/>
                <w:szCs w:val="20"/>
                <w:lang w:val="en-US"/>
              </w:rPr>
              <w:t>; A</w:t>
            </w:r>
            <w:r w:rsidRPr="008C305E">
              <w:rPr>
                <w:rFonts w:ascii="Times New Roman" w:hAnsi="Times New Roman" w:cs="Times New Roman"/>
                <w:color w:val="auto"/>
                <w:sz w:val="20"/>
                <w:szCs w:val="20"/>
                <w:lang w:val="en-US"/>
              </w:rPr>
              <w:t>cademic success</w:t>
            </w:r>
            <w:r>
              <w:rPr>
                <w:rFonts w:ascii="Times New Roman" w:hAnsi="Times New Roman" w:cs="Times New Roman"/>
                <w:color w:val="auto"/>
                <w:sz w:val="20"/>
                <w:szCs w:val="20"/>
                <w:lang w:val="en-US"/>
              </w:rPr>
              <w:t xml:space="preserve">; </w:t>
            </w:r>
            <w:r w:rsidRPr="008C305E">
              <w:rPr>
                <w:rFonts w:ascii="Times New Roman" w:hAnsi="Times New Roman" w:cs="Times New Roman"/>
                <w:color w:val="auto"/>
                <w:sz w:val="20"/>
                <w:szCs w:val="20"/>
                <w:lang w:val="en-US"/>
              </w:rPr>
              <w:t>Data structures</w:t>
            </w:r>
            <w:r>
              <w:rPr>
                <w:rFonts w:ascii="Times New Roman" w:hAnsi="Times New Roman" w:cs="Times New Roman"/>
                <w:color w:val="auto"/>
                <w:sz w:val="20"/>
                <w:szCs w:val="20"/>
                <w:lang w:val="en-US"/>
              </w:rPr>
              <w:t xml:space="preserve">; </w:t>
            </w:r>
            <w:proofErr w:type="gramStart"/>
            <w:r>
              <w:rPr>
                <w:rFonts w:ascii="Times New Roman" w:hAnsi="Times New Roman" w:cs="Times New Roman"/>
                <w:color w:val="auto"/>
                <w:sz w:val="20"/>
                <w:szCs w:val="20"/>
                <w:lang w:val="en-US"/>
              </w:rPr>
              <w:t>A</w:t>
            </w:r>
            <w:r w:rsidRPr="008C305E">
              <w:rPr>
                <w:rFonts w:ascii="Times New Roman" w:hAnsi="Times New Roman" w:cs="Times New Roman"/>
                <w:color w:val="auto"/>
                <w:sz w:val="20"/>
                <w:szCs w:val="20"/>
                <w:lang w:val="en-US"/>
              </w:rPr>
              <w:t>lgorithms</w:t>
            </w:r>
            <w:r>
              <w:rPr>
                <w:rFonts w:ascii="Times New Roman" w:hAnsi="Times New Roman" w:cs="Times New Roman"/>
                <w:color w:val="auto"/>
                <w:sz w:val="20"/>
                <w:szCs w:val="20"/>
                <w:lang w:val="en-US"/>
              </w:rPr>
              <w:t>;</w:t>
            </w:r>
            <w:proofErr w:type="gramEnd"/>
          </w:p>
          <w:p w14:paraId="1F623470" w14:textId="77777777" w:rsidR="00C81A92" w:rsidRPr="00F33723" w:rsidRDefault="006F6286" w:rsidP="006F6286">
            <w:pPr>
              <w:pStyle w:val="Default"/>
              <w:jc w:val="both"/>
              <w:rPr>
                <w:lang w:val="en-US"/>
              </w:rPr>
            </w:pPr>
            <w:r>
              <w:rPr>
                <w:rFonts w:ascii="Times New Roman" w:hAnsi="Times New Roman" w:cs="Times New Roman"/>
                <w:color w:val="auto"/>
                <w:sz w:val="20"/>
                <w:szCs w:val="20"/>
                <w:lang w:val="en-US"/>
              </w:rPr>
              <w:t>D</w:t>
            </w:r>
            <w:r w:rsidRPr="008C305E">
              <w:rPr>
                <w:rFonts w:ascii="Times New Roman" w:hAnsi="Times New Roman" w:cs="Times New Roman"/>
                <w:color w:val="auto"/>
                <w:sz w:val="20"/>
                <w:szCs w:val="20"/>
                <w:lang w:val="en-US"/>
              </w:rPr>
              <w:t>ecision trees</w:t>
            </w:r>
          </w:p>
        </w:tc>
      </w:tr>
    </w:tbl>
    <w:p w14:paraId="488CFBF4" w14:textId="77777777" w:rsidR="00C81A92" w:rsidRPr="00F33723" w:rsidRDefault="00C81A92">
      <w:pPr>
        <w:pStyle w:val="Ttulo2"/>
        <w:spacing w:before="0"/>
        <w:rPr>
          <w:b/>
          <w:bCs/>
          <w:color w:val="0070C0"/>
          <w:lang w:val="en-US"/>
        </w:rPr>
      </w:pPr>
    </w:p>
    <w:p w14:paraId="63AA89F8" w14:textId="77777777" w:rsidR="00C81A92" w:rsidRPr="006F6286" w:rsidRDefault="00C81A92">
      <w:pPr>
        <w:pStyle w:val="Ttulo2"/>
        <w:spacing w:before="0"/>
        <w:rPr>
          <w:b/>
          <w:bCs/>
          <w:u w:val="single"/>
        </w:rPr>
      </w:pPr>
      <w:r w:rsidRPr="006F6286">
        <w:rPr>
          <w:b/>
          <w:bCs/>
          <w:u w:val="single"/>
        </w:rPr>
        <w:t xml:space="preserve">ACM CLASSIFICATION </w:t>
      </w:r>
      <w:proofErr w:type="spellStart"/>
      <w:r w:rsidRPr="006F6286">
        <w:rPr>
          <w:b/>
          <w:bCs/>
          <w:u w:val="single"/>
        </w:rPr>
        <w:t>Keywords</w:t>
      </w:r>
      <w:proofErr w:type="spellEnd"/>
    </w:p>
    <w:p w14:paraId="207BD021" w14:textId="77777777" w:rsidR="006F6286" w:rsidRPr="006F6286" w:rsidRDefault="006F6286" w:rsidP="006F6286"/>
    <w:p w14:paraId="48EC3E15" w14:textId="77777777" w:rsidR="006F6286" w:rsidRPr="005C2B76" w:rsidRDefault="006F6286" w:rsidP="006F6286">
      <w:pPr>
        <w:pStyle w:val="Prrafodelista"/>
        <w:numPr>
          <w:ilvl w:val="0"/>
          <w:numId w:val="14"/>
        </w:numPr>
        <w:rPr>
          <w:lang w:val="en-US"/>
        </w:rPr>
      </w:pPr>
      <w:r w:rsidRPr="005C2B76">
        <w:rPr>
          <w:lang w:val="en-US"/>
        </w:rPr>
        <w:t>Information systems &gt; Storage and retrieval of information&gt; Search and retrieval of information &gt; Grouping</w:t>
      </w:r>
    </w:p>
    <w:p w14:paraId="2A167908" w14:textId="77777777" w:rsidR="006F6286" w:rsidRPr="005C2B76" w:rsidRDefault="006F6286" w:rsidP="006F6286">
      <w:pPr>
        <w:pStyle w:val="Prrafodelista"/>
        <w:numPr>
          <w:ilvl w:val="0"/>
          <w:numId w:val="14"/>
        </w:numPr>
        <w:rPr>
          <w:lang w:val="en-US"/>
        </w:rPr>
      </w:pPr>
      <w:r w:rsidRPr="005C2B76">
        <w:rPr>
          <w:lang w:val="en-US"/>
        </w:rPr>
        <w:t>Consultation Formulation &gt; Recovery models &gt; Search process &gt; Selection process</w:t>
      </w:r>
    </w:p>
    <w:p w14:paraId="3B2DF3BC" w14:textId="77777777" w:rsidR="00C81A92" w:rsidRPr="00F33723" w:rsidRDefault="00C81A92">
      <w:pPr>
        <w:pStyle w:val="Ttulo1"/>
        <w:rPr>
          <w:lang w:val="en-US"/>
        </w:rPr>
      </w:pPr>
      <w:r w:rsidRPr="00F33723">
        <w:rPr>
          <w:b/>
          <w:bCs/>
          <w:lang w:val="en-US"/>
        </w:rPr>
        <w:t>1. INTRODUCTION</w:t>
      </w:r>
    </w:p>
    <w:p w14:paraId="6CEC463D" w14:textId="77777777" w:rsidR="006F6286" w:rsidRPr="000743ED" w:rsidRDefault="006F6286" w:rsidP="006F6286">
      <w:pPr>
        <w:rPr>
          <w:lang w:val="en-US"/>
        </w:rPr>
      </w:pPr>
      <w:r w:rsidRPr="000743ED">
        <w:rPr>
          <w:lang w:val="en-US"/>
        </w:rPr>
        <w:t>Education is one of the factors that most influences the progress of people and societies around the world, the quality of education can determine important areas in a society such as economic growth, access to better employment opportunities, improve the condition of life, the advancement of science, technology, and innovation.</w:t>
      </w:r>
    </w:p>
    <w:p w14:paraId="3F4F9549" w14:textId="77777777" w:rsidR="006F6286" w:rsidRPr="00F33723" w:rsidRDefault="006F6286" w:rsidP="006F6286">
      <w:pPr>
        <w:rPr>
          <w:lang w:val="en-US"/>
        </w:rPr>
      </w:pPr>
      <w:r w:rsidRPr="000743ED">
        <w:rPr>
          <w:lang w:val="en-US"/>
        </w:rPr>
        <w:t>Education can influence the success of a person in an influential way and Colombia, the digital era will revolutionize the area of ​​education, so it is important to consider the Colombian population that may or may not succeed in education higher. However, there are very few tests and solutions on how to predict the success of a student in the academic field, and since success can be defined in multiple ways, we will define academic success as a student's tendency to obtain a Total score, above the average of your cohort, in the Saber Protests.</w:t>
      </w:r>
      <w:r>
        <w:rPr>
          <w:lang w:val="en-US"/>
        </w:rPr>
        <w:t xml:space="preserve"> </w:t>
      </w:r>
      <w:r w:rsidRPr="000743ED">
        <w:rPr>
          <w:lang w:val="en-US"/>
        </w:rPr>
        <w:t>The Saber Protests are the</w:t>
      </w:r>
      <w:r>
        <w:rPr>
          <w:lang w:val="en-US"/>
        </w:rPr>
        <w:t xml:space="preserve"> </w:t>
      </w:r>
      <w:r w:rsidRPr="000743ED">
        <w:rPr>
          <w:lang w:val="en-US"/>
        </w:rPr>
        <w:t>standardized tests that the Colombian government performs at the end of a university degree.</w:t>
      </w:r>
    </w:p>
    <w:p w14:paraId="6B1EE690" w14:textId="77777777" w:rsidR="00C81A92" w:rsidRPr="00F33723" w:rsidRDefault="00C81A92">
      <w:pPr>
        <w:pStyle w:val="Ttulo1"/>
        <w:rPr>
          <w:lang w:val="en-US"/>
        </w:rPr>
      </w:pPr>
      <w:r w:rsidRPr="00F33723">
        <w:rPr>
          <w:b/>
          <w:bCs/>
          <w:lang w:val="en-US"/>
        </w:rPr>
        <w:t>2. PROBLEM</w:t>
      </w:r>
    </w:p>
    <w:p w14:paraId="1B800260" w14:textId="77777777" w:rsidR="006F6286" w:rsidRDefault="006F6286" w:rsidP="006F6286">
      <w:pPr>
        <w:pStyle w:val="Ttulo2"/>
        <w:rPr>
          <w:color w:val="000000"/>
          <w:kern w:val="1"/>
          <w:lang w:val="en-US"/>
        </w:rPr>
      </w:pPr>
      <w:r w:rsidRPr="00634228">
        <w:rPr>
          <w:color w:val="000000"/>
          <w:kern w:val="1"/>
          <w:lang w:val="en-US"/>
        </w:rPr>
        <w:t xml:space="preserve">The problem is that we must design an algorithm, based on decision trees and ICFES data, to predict whether a student will have a total score, on the Saber Protests, above average or not. The variables required for the algorithm must also be considered since it must have the flexibility to interpret data even if it does not respond to all the necessary data. </w:t>
      </w:r>
    </w:p>
    <w:p w14:paraId="18E7CB42" w14:textId="77777777" w:rsidR="00C81A92" w:rsidRPr="00F33723" w:rsidRDefault="00C81A92">
      <w:pPr>
        <w:pStyle w:val="Ttulo2"/>
        <w:rPr>
          <w:lang w:val="en-US"/>
        </w:rPr>
      </w:pPr>
      <w:r w:rsidRPr="00F33723">
        <w:rPr>
          <w:b/>
          <w:bCs/>
          <w:lang w:val="en-US"/>
        </w:rPr>
        <w:t>3. RELATED WORK</w:t>
      </w:r>
    </w:p>
    <w:p w14:paraId="0F6D672A" w14:textId="77777777" w:rsidR="00C81A92" w:rsidRDefault="00C81A92">
      <w:pPr>
        <w:pStyle w:val="Ttulo2"/>
        <w:rPr>
          <w:b/>
          <w:bCs/>
          <w:lang w:val="en-US"/>
        </w:rPr>
      </w:pPr>
      <w:r w:rsidRPr="00F33723">
        <w:rPr>
          <w:b/>
          <w:bCs/>
          <w:lang w:val="en-US"/>
        </w:rPr>
        <w:t>3.1</w:t>
      </w:r>
      <w:r w:rsidR="009B6539">
        <w:rPr>
          <w:b/>
          <w:bCs/>
          <w:lang w:val="en-US"/>
        </w:rPr>
        <w:t xml:space="preserve"> ID3:</w:t>
      </w:r>
    </w:p>
    <w:p w14:paraId="731B74F8" w14:textId="77777777" w:rsidR="00C000C3" w:rsidRDefault="00C000C3" w:rsidP="00C000C3">
      <w:pPr>
        <w:pStyle w:val="Sangradetextonormal"/>
        <w:spacing w:after="120"/>
        <w:ind w:firstLine="0"/>
        <w:rPr>
          <w:kern w:val="1"/>
          <w:lang w:val="en-US"/>
        </w:rPr>
      </w:pPr>
      <w:r w:rsidRPr="00C000C3">
        <w:rPr>
          <w:lang w:val="en-US"/>
        </w:rPr>
        <w:t>In decision tree learning, ID3 (Iterative Dichotomiser 3) is an algorithm invented by Ross Quinlan</w:t>
      </w:r>
      <w:r w:rsidR="00C25232">
        <w:rPr>
          <w:lang w:val="en-US"/>
        </w:rPr>
        <w:t xml:space="preserve"> </w:t>
      </w:r>
      <w:r w:rsidRPr="00C000C3">
        <w:rPr>
          <w:lang w:val="en-US"/>
        </w:rPr>
        <w:t>used to generate a decision tree from a dataset</w:t>
      </w:r>
      <w:r w:rsidRPr="00794949">
        <w:rPr>
          <w:kern w:val="1"/>
          <w:lang w:val="en-US"/>
        </w:rPr>
        <w:t>. It builds a decision tree for the given data in a top-down fashion, starting from a set of objects and a specification of properties Resources and Information. each node of the tree, one property is tested based on maximizing information gain and minimizing entropy, and the results are used to split the object set. This process is recursively done until the set-in a given sub-tree is homogeneous (i.e. it contains objects belonging to the same category). The ID3 algorithm uses a greedy search. It selects a test using the information gain criterion, and then never explores the possibility of alternate choices You should mention the first algorithmic problem and its solution.</w:t>
      </w:r>
    </w:p>
    <w:p w14:paraId="7F634F91" w14:textId="77777777" w:rsidR="009B6539" w:rsidRDefault="009B6539" w:rsidP="00C000C3">
      <w:pPr>
        <w:pStyle w:val="Sangradetextonormal"/>
        <w:spacing w:after="120"/>
        <w:ind w:firstLine="0"/>
        <w:rPr>
          <w:kern w:val="1"/>
          <w:lang w:val="en-US"/>
        </w:rPr>
      </w:pPr>
      <w:r w:rsidRPr="009B6539">
        <w:rPr>
          <w:kern w:val="1"/>
          <w:lang w:val="en-US"/>
        </w:rPr>
        <w:t>In ID3, entropy is calculated for each remaining attribute. The attribute with the smallest entropy is used to split the set S on this iteration.</w:t>
      </w:r>
    </w:p>
    <w:p w14:paraId="1FF06916" w14:textId="78065EF9" w:rsidR="00C000C3" w:rsidRDefault="007828D6" w:rsidP="009B6539">
      <w:pPr>
        <w:pStyle w:val="Sangradetextonormal"/>
        <w:spacing w:after="120"/>
        <w:ind w:firstLine="0"/>
        <w:rPr>
          <w:noProof/>
          <w:kern w:val="1"/>
          <w:lang w:val="en-US"/>
        </w:rPr>
      </w:pPr>
      <w:r w:rsidRPr="009B6539">
        <w:rPr>
          <w:noProof/>
          <w:kern w:val="1"/>
          <w:lang w:val="en-US"/>
        </w:rPr>
        <w:drawing>
          <wp:inline distT="0" distB="0" distL="0" distR="0" wp14:anchorId="03493DD9" wp14:editId="330593DD">
            <wp:extent cx="2977671" cy="619125"/>
            <wp:effectExtent l="0" t="0" r="0" b="0"/>
            <wp:docPr id="3"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áfico 1"/>
                    <pic:cNvPicPr/>
                  </pic:nvPicPr>
                  <pic:blipFill>
                    <a:blip r:embed="rId12"/>
                    <a:stretch>
                      <a:fillRect/>
                    </a:stretch>
                  </pic:blipFill>
                  <pic:spPr>
                    <a:xfrm>
                      <a:off x="0" y="0"/>
                      <a:ext cx="2977515" cy="619125"/>
                    </a:xfrm>
                    <a:prstGeom prst="rect">
                      <a:avLst/>
                    </a:prstGeom>
                  </pic:spPr>
                </pic:pic>
              </a:graphicData>
            </a:graphic>
          </wp:inline>
        </w:drawing>
      </w:r>
    </w:p>
    <w:p w14:paraId="64FC2AC3" w14:textId="77777777" w:rsidR="009B6539" w:rsidRPr="009B6539" w:rsidRDefault="009B6539" w:rsidP="009B6539">
      <w:pPr>
        <w:pStyle w:val="Sangradetextonormal"/>
        <w:spacing w:after="120"/>
        <w:ind w:firstLine="0"/>
        <w:rPr>
          <w:kern w:val="1"/>
          <w:lang w:val="en-US"/>
        </w:rPr>
      </w:pPr>
      <w:r w:rsidRPr="009B6539">
        <w:rPr>
          <w:kern w:val="1"/>
          <w:lang w:val="en-US"/>
        </w:rPr>
        <w:t>ID3 does not guarantee an optimal solution. It can converge upon local optima. It uses a greedy strategy by selecting the locally best attribute to split the dataset on each iteration. The algorithm's optimality can be improved by using backtracking during the search for the optimal decision tree at the cost of possibly taking longer.</w:t>
      </w:r>
    </w:p>
    <w:p w14:paraId="39015667" w14:textId="77777777" w:rsidR="00C81A92" w:rsidRPr="00F33723" w:rsidRDefault="00C81A92">
      <w:pPr>
        <w:pStyle w:val="Ttulo2"/>
        <w:rPr>
          <w:lang w:val="en-US"/>
        </w:rPr>
      </w:pPr>
      <w:r w:rsidRPr="00F33723">
        <w:rPr>
          <w:b/>
          <w:bCs/>
          <w:lang w:val="en-US"/>
        </w:rPr>
        <w:t xml:space="preserve">3.2 </w:t>
      </w:r>
      <w:r w:rsidR="009B6539">
        <w:rPr>
          <w:b/>
          <w:bCs/>
          <w:lang w:val="en-US"/>
        </w:rPr>
        <w:t>C4.5</w:t>
      </w:r>
    </w:p>
    <w:p w14:paraId="035C85EA" w14:textId="77777777" w:rsidR="00C81A92" w:rsidRDefault="00C25232">
      <w:pPr>
        <w:pStyle w:val="Sangradetextonormal"/>
        <w:spacing w:after="120"/>
        <w:ind w:firstLine="0"/>
        <w:rPr>
          <w:kern w:val="1"/>
          <w:lang w:val="en-US"/>
        </w:rPr>
      </w:pPr>
      <w:r w:rsidRPr="00C25232">
        <w:rPr>
          <w:kern w:val="1"/>
          <w:lang w:val="en-US"/>
        </w:rPr>
        <w:t>C4.5 is an algorithm used to generate a decision tree developed by Ross Quinlan. C4.5 is an extension of Quinlan's earlier ID3 algorithm. The decision trees generated by C4.5 can be used for classification, and for this reason, C4.5 is often referred to as a statistical classifier.</w:t>
      </w:r>
    </w:p>
    <w:p w14:paraId="0F8A02FB" w14:textId="77777777" w:rsidR="00C25232" w:rsidRDefault="00C25232">
      <w:pPr>
        <w:pStyle w:val="Sangradetextonormal"/>
        <w:spacing w:after="120"/>
        <w:ind w:firstLine="0"/>
        <w:rPr>
          <w:lang w:val="en-US"/>
        </w:rPr>
      </w:pPr>
      <w:r w:rsidRPr="00C25232">
        <w:rPr>
          <w:lang w:val="en-US"/>
        </w:rPr>
        <w:lastRenderedPageBreak/>
        <w:t>C4.5 builds decision trees from a set of training data in the same way as ID3, using the concept of information entropy. At each node of the tree, C4.5 chooses the attribute of the data that most effectively splits its set of samples into subsets enriched in one class or the other</w:t>
      </w:r>
      <w:r>
        <w:rPr>
          <w:lang w:val="en-US"/>
        </w:rPr>
        <w:t xml:space="preserve">. </w:t>
      </w:r>
      <w:r w:rsidRPr="00C25232">
        <w:rPr>
          <w:lang w:val="en-US"/>
        </w:rPr>
        <w:t>The attribute with the highest normalized information gain is chosen to make the decision. The C4.5 algorithm then recurses on the partitioned sub lists.</w:t>
      </w:r>
    </w:p>
    <w:p w14:paraId="3CA107AA" w14:textId="77777777" w:rsidR="00C25232" w:rsidRDefault="00C25232">
      <w:pPr>
        <w:pStyle w:val="Sangradetextonormal"/>
        <w:spacing w:after="120"/>
        <w:ind w:firstLine="0"/>
        <w:rPr>
          <w:lang w:val="en-US"/>
        </w:rPr>
      </w:pPr>
      <w:r w:rsidRPr="00C25232">
        <w:rPr>
          <w:lang w:val="en-US"/>
        </w:rPr>
        <w:t>C4.5 made a few improvements to ID3. Some of these are:</w:t>
      </w:r>
    </w:p>
    <w:p w14:paraId="08AFCC3E" w14:textId="77777777" w:rsidR="00C25232" w:rsidRPr="00C25232" w:rsidRDefault="00C25232" w:rsidP="00C25232">
      <w:pPr>
        <w:pStyle w:val="Sangradetextonormal"/>
        <w:numPr>
          <w:ilvl w:val="0"/>
          <w:numId w:val="15"/>
        </w:numPr>
        <w:spacing w:after="120"/>
        <w:rPr>
          <w:lang w:val="es-CO"/>
        </w:rPr>
      </w:pPr>
      <w:r w:rsidRPr="00C25232">
        <w:rPr>
          <w:lang w:val="en-US"/>
        </w:rPr>
        <w:t>Handling both continuous and discrete attributes - In order to handle continuous attributes, C4.5 creates a threshold and then splits the list into those whose attribute value is above the threshold and those that are less than or equal to it.</w:t>
      </w:r>
      <w:hyperlink r:id="rId13" w:anchor="cite_note-5" w:history="1">
        <w:r w:rsidRPr="00C25232">
          <w:rPr>
            <w:rStyle w:val="Hipervnculo"/>
            <w:vertAlign w:val="superscript"/>
            <w:lang w:val="es-CO"/>
          </w:rPr>
          <w:t>[5]</w:t>
        </w:r>
      </w:hyperlink>
    </w:p>
    <w:p w14:paraId="5B3B24F0" w14:textId="77777777" w:rsidR="00C25232" w:rsidRPr="00C25232" w:rsidRDefault="00C25232" w:rsidP="00C25232">
      <w:pPr>
        <w:pStyle w:val="Sangradetextonormal"/>
        <w:numPr>
          <w:ilvl w:val="0"/>
          <w:numId w:val="15"/>
        </w:numPr>
        <w:spacing w:after="120"/>
        <w:rPr>
          <w:lang w:val="en-US"/>
        </w:rPr>
      </w:pPr>
      <w:r w:rsidRPr="00C25232">
        <w:rPr>
          <w:lang w:val="en-US"/>
        </w:rPr>
        <w:t xml:space="preserve">Handling training data with missing attribute values - C4.5 allows attribute values to be marked </w:t>
      </w:r>
      <w:proofErr w:type="gramStart"/>
      <w:r w:rsidRPr="00C25232">
        <w:rPr>
          <w:lang w:val="en-US"/>
        </w:rPr>
        <w:t>as ?</w:t>
      </w:r>
      <w:proofErr w:type="gramEnd"/>
      <w:r w:rsidRPr="00C25232">
        <w:rPr>
          <w:lang w:val="en-US"/>
        </w:rPr>
        <w:t xml:space="preserve"> for missing. Missing attribute values are simply not used in gain and entropy calculations.</w:t>
      </w:r>
    </w:p>
    <w:p w14:paraId="0704F0CB" w14:textId="77777777" w:rsidR="00C25232" w:rsidRPr="00C25232" w:rsidRDefault="00C25232" w:rsidP="00C25232">
      <w:pPr>
        <w:pStyle w:val="Sangradetextonormal"/>
        <w:numPr>
          <w:ilvl w:val="0"/>
          <w:numId w:val="15"/>
        </w:numPr>
        <w:spacing w:after="120"/>
        <w:rPr>
          <w:lang w:val="en-US"/>
        </w:rPr>
      </w:pPr>
      <w:r w:rsidRPr="00C25232">
        <w:rPr>
          <w:lang w:val="en-US"/>
        </w:rPr>
        <w:t>Handling attributes with differing costs.</w:t>
      </w:r>
    </w:p>
    <w:p w14:paraId="63965AE9" w14:textId="77777777" w:rsidR="00C25232" w:rsidRPr="00C25232" w:rsidRDefault="00C25232" w:rsidP="00C25232">
      <w:pPr>
        <w:pStyle w:val="Sangradetextonormal"/>
        <w:numPr>
          <w:ilvl w:val="0"/>
          <w:numId w:val="15"/>
        </w:numPr>
        <w:spacing w:after="120"/>
        <w:rPr>
          <w:lang w:val="en-US"/>
        </w:rPr>
      </w:pPr>
      <w:r w:rsidRPr="00C25232">
        <w:rPr>
          <w:lang w:val="en-US"/>
        </w:rPr>
        <w:t xml:space="preserve">Pruning trees after creation - C4.5 goes back through the tree once </w:t>
      </w:r>
      <w:proofErr w:type="gramStart"/>
      <w:r w:rsidRPr="00C25232">
        <w:rPr>
          <w:lang w:val="en-US"/>
        </w:rPr>
        <w:t>it's</w:t>
      </w:r>
      <w:proofErr w:type="gramEnd"/>
      <w:r w:rsidRPr="00C25232">
        <w:rPr>
          <w:lang w:val="en-US"/>
        </w:rPr>
        <w:t xml:space="preserve"> been created and attempts to remove branches that do not help by replacing them with leaf nodes.</w:t>
      </w:r>
    </w:p>
    <w:p w14:paraId="1A2A7B35" w14:textId="7BC6993D" w:rsidR="00C81A92" w:rsidRPr="00F33723" w:rsidRDefault="00C81A92">
      <w:pPr>
        <w:pStyle w:val="Ttulo2"/>
        <w:rPr>
          <w:lang w:val="en-US"/>
        </w:rPr>
      </w:pPr>
      <w:r w:rsidRPr="00F33723">
        <w:rPr>
          <w:b/>
          <w:bCs/>
          <w:lang w:val="en-US"/>
        </w:rPr>
        <w:t xml:space="preserve">3.3 </w:t>
      </w:r>
      <w:r w:rsidR="00047CDB">
        <w:rPr>
          <w:b/>
          <w:bCs/>
          <w:lang w:val="en-US"/>
        </w:rPr>
        <w:t>C5</w:t>
      </w:r>
      <w:r w:rsidR="007519E4">
        <w:rPr>
          <w:b/>
          <w:bCs/>
          <w:lang w:val="en-US"/>
        </w:rPr>
        <w:t>:</w:t>
      </w:r>
    </w:p>
    <w:p w14:paraId="6AC55C92" w14:textId="77777777" w:rsidR="00C81A92" w:rsidRDefault="00C81A92">
      <w:pPr>
        <w:pStyle w:val="Sangradetextonormal"/>
        <w:spacing w:after="120"/>
        <w:ind w:firstLine="0"/>
        <w:rPr>
          <w:kern w:val="1"/>
          <w:lang w:val="en-US"/>
        </w:rPr>
      </w:pPr>
      <w:r>
        <w:rPr>
          <w:kern w:val="1"/>
          <w:lang w:val="en-US"/>
        </w:rPr>
        <w:t>You should mention the third algorithmic problem and its solution.</w:t>
      </w:r>
    </w:p>
    <w:p w14:paraId="0658740C" w14:textId="77777777" w:rsidR="00EA4EA0" w:rsidRPr="006305D6" w:rsidRDefault="00EA4EA0" w:rsidP="00EA4EA0">
      <w:pPr>
        <w:pStyle w:val="Ttulo2"/>
        <w:rPr>
          <w:kern w:val="1"/>
          <w:lang w:val="en-US"/>
        </w:rPr>
      </w:pPr>
      <w:r w:rsidRPr="006305D6">
        <w:rPr>
          <w:kern w:val="1"/>
          <w:lang w:val="en-US"/>
        </w:rPr>
        <w:t>This node uses the C5.0 algorithm to build either a decision tree or a rule set. A C5.0 model works by splitting the sample based on the field that provides the maximum information gain. Each subsample defined by the first split is then split again, usually based on a different field, and the process repeats until the subsamples cannot be split any further. Finally, the lowest-level splits are reexamined, and those that do not contribute significantly to the value of the model are removed or pruned.</w:t>
      </w:r>
    </w:p>
    <w:p w14:paraId="0A68A87C" w14:textId="77777777" w:rsidR="00EA4EA0" w:rsidRDefault="00EA4EA0" w:rsidP="00EA4EA0">
      <w:pPr>
        <w:pStyle w:val="Ttulo2"/>
        <w:rPr>
          <w:kern w:val="1"/>
          <w:lang w:val="en-US"/>
        </w:rPr>
      </w:pPr>
      <w:r w:rsidRPr="006305D6">
        <w:rPr>
          <w:kern w:val="1"/>
          <w:lang w:val="en-US"/>
        </w:rPr>
        <w:t>C5.0 can produce two kinds of models. A decision tree is a straightforward description of the splits found by the algorithm. Each terminal (or "leaf") node describes a subset of the training data, and each case in the training data belongs to exactly one terminal node in the tree. In other words, exactly one prediction is possible for any data record presented to a decision tree.</w:t>
      </w:r>
    </w:p>
    <w:p w14:paraId="62C4A415" w14:textId="77777777" w:rsidR="00C25232" w:rsidRPr="00F33723" w:rsidRDefault="00C25232">
      <w:pPr>
        <w:pStyle w:val="Sangradetextonormal"/>
        <w:spacing w:after="120"/>
        <w:ind w:firstLine="0"/>
        <w:rPr>
          <w:lang w:val="en-US"/>
        </w:rPr>
      </w:pPr>
    </w:p>
    <w:p w14:paraId="2CD7B7BC" w14:textId="2076B3A0" w:rsidR="00C81A92" w:rsidRPr="00F33723" w:rsidRDefault="00C81A92">
      <w:pPr>
        <w:pStyle w:val="Ttulo2"/>
        <w:rPr>
          <w:lang w:val="en-US"/>
        </w:rPr>
      </w:pPr>
      <w:r w:rsidRPr="00F33723">
        <w:rPr>
          <w:b/>
          <w:bCs/>
          <w:lang w:val="en-US"/>
        </w:rPr>
        <w:t>3.4</w:t>
      </w:r>
      <w:r w:rsidR="005D0F28" w:rsidRPr="00F33723">
        <w:rPr>
          <w:b/>
          <w:bCs/>
          <w:lang w:val="en-US"/>
        </w:rPr>
        <w:t xml:space="preserve"> </w:t>
      </w:r>
      <w:r w:rsidR="005D0F28">
        <w:rPr>
          <w:b/>
          <w:bCs/>
          <w:lang w:val="en-US"/>
        </w:rPr>
        <w:t>CART:</w:t>
      </w:r>
    </w:p>
    <w:p w14:paraId="207AB204" w14:textId="77777777" w:rsidR="00296BF4" w:rsidRDefault="00296BF4" w:rsidP="00296BF4">
      <w:pPr>
        <w:pStyle w:val="Ttulo2"/>
        <w:rPr>
          <w:kern w:val="1"/>
          <w:lang w:val="en-US"/>
        </w:rPr>
      </w:pPr>
      <w:r w:rsidRPr="003C22DA">
        <w:rPr>
          <w:kern w:val="1"/>
          <w:lang w:val="en-US"/>
        </w:rPr>
        <w:t>The CART algorithm is structured as a sequence of questions, the answers to which determine the next question if any should be.  The result of these questions is a tree-like structure where the ends are terminal nodes at which point there are no more questions.  A simple example of a decision tree is as follows</w:t>
      </w:r>
    </w:p>
    <w:p w14:paraId="1E0C02EB" w14:textId="77777777" w:rsidR="00296BF4" w:rsidRDefault="00296BF4" w:rsidP="00296BF4">
      <w:pPr>
        <w:pStyle w:val="Ttulo2"/>
        <w:rPr>
          <w:kern w:val="1"/>
          <w:lang w:val="en-US"/>
        </w:rPr>
      </w:pPr>
      <w:r w:rsidRPr="00536DD1">
        <w:rPr>
          <w:kern w:val="1"/>
          <w:lang w:val="en-US"/>
        </w:rPr>
        <w:t>The main elements of CART (and any decision tree algorithm) are:</w:t>
      </w:r>
    </w:p>
    <w:p w14:paraId="4DD8C571" w14:textId="77777777" w:rsidR="00296BF4" w:rsidRDefault="00296BF4" w:rsidP="00296BF4">
      <w:pPr>
        <w:rPr>
          <w:lang w:val="en-US"/>
        </w:rPr>
      </w:pPr>
    </w:p>
    <w:p w14:paraId="101B5240" w14:textId="00FFC3F6" w:rsidR="00296BF4" w:rsidRPr="007510FF" w:rsidRDefault="00296BF4" w:rsidP="00296BF4">
      <w:pPr>
        <w:rPr>
          <w:lang w:val="en-US"/>
        </w:rPr>
      </w:pPr>
      <w:r w:rsidRPr="007510FF">
        <w:rPr>
          <w:lang w:val="en-US"/>
        </w:rPr>
        <w:t xml:space="preserve">Rules for splitting data at a node based on the value of one </w:t>
      </w:r>
      <w:r w:rsidR="00831DB1" w:rsidRPr="007510FF">
        <w:rPr>
          <w:lang w:val="en-US"/>
        </w:rPr>
        <w:t>variable.</w:t>
      </w:r>
    </w:p>
    <w:p w14:paraId="032F1EB2" w14:textId="77777777" w:rsidR="00296BF4" w:rsidRPr="007510FF" w:rsidRDefault="00296BF4" w:rsidP="00296BF4">
      <w:pPr>
        <w:rPr>
          <w:lang w:val="en-US"/>
        </w:rPr>
      </w:pPr>
      <w:r w:rsidRPr="007510FF">
        <w:rPr>
          <w:lang w:val="en-US"/>
        </w:rPr>
        <w:t>Stopping rules for deciding when a branch is terminal and can be split no more; and</w:t>
      </w:r>
    </w:p>
    <w:p w14:paraId="13E5B0FE" w14:textId="7BCF8B7A" w:rsidR="00775441" w:rsidRPr="003A1AE7" w:rsidRDefault="00296BF4">
      <w:pPr>
        <w:pStyle w:val="Sangradetextonormal"/>
        <w:spacing w:after="120"/>
        <w:ind w:firstLine="0"/>
        <w:rPr>
          <w:lang w:val="en-US"/>
        </w:rPr>
      </w:pPr>
      <w:r w:rsidRPr="007510FF">
        <w:rPr>
          <w:lang w:val="en-US"/>
        </w:rPr>
        <w:t>Finally, a prediction for the target variable in each terminal node.</w:t>
      </w:r>
    </w:p>
    <w:p w14:paraId="63A284A2" w14:textId="25E7339E" w:rsidR="00C81A92" w:rsidRPr="00484C7A" w:rsidRDefault="00C81A92">
      <w:pPr>
        <w:pStyle w:val="Ttulo2"/>
        <w:rPr>
          <w:lang w:val="en-US"/>
        </w:rPr>
      </w:pPr>
      <w:r w:rsidRPr="00484C7A">
        <w:rPr>
          <w:b/>
          <w:bCs/>
          <w:lang w:val="en-US"/>
        </w:rPr>
        <w:t xml:space="preserve">4. </w:t>
      </w:r>
      <w:r w:rsidR="00A553E6" w:rsidRPr="00732559">
        <w:rPr>
          <w:b/>
          <w:bCs/>
          <w:lang w:val="en-US"/>
        </w:rPr>
        <w:t>Array of arrays:</w:t>
      </w:r>
    </w:p>
    <w:p w14:paraId="6CC738F4" w14:textId="75906373" w:rsidR="00C81A92" w:rsidRPr="00484C7A" w:rsidRDefault="004438D6">
      <w:pPr>
        <w:pStyle w:val="Ttulo2"/>
        <w:rPr>
          <w:lang w:val="en-US"/>
        </w:rPr>
      </w:pPr>
      <w:r w:rsidRPr="00484C7A">
        <w:rPr>
          <w:kern w:val="1"/>
          <w:lang w:val="en-US"/>
        </w:rPr>
        <w:t xml:space="preserve">The main data structure used to store the data is an array of floating number arrays, where the rows are the students and the columns are the scores obtained in each of the </w:t>
      </w:r>
      <w:proofErr w:type="spellStart"/>
      <w:r w:rsidRPr="00484C7A">
        <w:rPr>
          <w:kern w:val="1"/>
          <w:lang w:val="en-US"/>
        </w:rPr>
        <w:t>Icfes</w:t>
      </w:r>
      <w:proofErr w:type="spellEnd"/>
      <w:r w:rsidRPr="00484C7A">
        <w:rPr>
          <w:kern w:val="1"/>
          <w:lang w:val="en-US"/>
        </w:rPr>
        <w:t xml:space="preserve"> tests.</w:t>
      </w:r>
    </w:p>
    <w:p w14:paraId="31E0DD61" w14:textId="162B5002" w:rsidR="00C81A92" w:rsidRPr="00353690" w:rsidRDefault="00C81A92">
      <w:pPr>
        <w:rPr>
          <w:noProof/>
          <w:lang w:val="en-US"/>
        </w:rPr>
      </w:pPr>
    </w:p>
    <w:p w14:paraId="16A92124" w14:textId="751F4D3B" w:rsidR="00831DB1" w:rsidRDefault="00C518B0">
      <w:pPr>
        <w:rPr>
          <w:noProof/>
        </w:rPr>
      </w:pPr>
      <w:r>
        <w:rPr>
          <w:noProof/>
          <w:color w:val="0070C0"/>
          <w:kern w:val="1"/>
          <w:highlight w:val="cyan"/>
          <w:lang w:val="en-US" w:eastAsia="es-CO"/>
        </w:rPr>
        <w:drawing>
          <wp:inline distT="0" distB="0" distL="0" distR="0" wp14:anchorId="4CE2B86F" wp14:editId="75526520">
            <wp:extent cx="3063240" cy="1325047"/>
            <wp:effectExtent l="0" t="0" r="3810"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2635" t="17744"/>
                    <a:stretch/>
                  </pic:blipFill>
                  <pic:spPr bwMode="auto">
                    <a:xfrm>
                      <a:off x="0" y="0"/>
                      <a:ext cx="3063240" cy="1325047"/>
                    </a:xfrm>
                    <a:prstGeom prst="rect">
                      <a:avLst/>
                    </a:prstGeom>
                    <a:noFill/>
                    <a:ln>
                      <a:noFill/>
                    </a:ln>
                    <a:extLst>
                      <a:ext uri="{53640926-AAD7-44D8-BBD7-CCE9431645EC}">
                        <a14:shadowObscured xmlns:a14="http://schemas.microsoft.com/office/drawing/2010/main"/>
                      </a:ext>
                    </a:extLst>
                  </pic:spPr>
                </pic:pic>
              </a:graphicData>
            </a:graphic>
          </wp:inline>
        </w:drawing>
      </w:r>
    </w:p>
    <w:p w14:paraId="0060766B" w14:textId="558C5ACE" w:rsidR="00831DB1" w:rsidRDefault="00831DB1">
      <w:pPr>
        <w:rPr>
          <w:color w:val="0070C0"/>
          <w:kern w:val="1"/>
          <w:highlight w:val="cyan"/>
          <w:lang w:val="en-US" w:eastAsia="es-CO"/>
        </w:rPr>
      </w:pPr>
    </w:p>
    <w:p w14:paraId="62BA6E6C" w14:textId="77777777" w:rsidR="00775441" w:rsidRPr="00732559" w:rsidRDefault="00775441" w:rsidP="00775441">
      <w:pPr>
        <w:rPr>
          <w:lang w:val="en-US"/>
        </w:rPr>
      </w:pPr>
      <w:r w:rsidRPr="00732559">
        <w:rPr>
          <w:b/>
          <w:lang w:val="en-US"/>
        </w:rPr>
        <w:t>Figure 1:</w:t>
      </w:r>
      <w:r w:rsidRPr="00732559">
        <w:rPr>
          <w:lang w:val="en-US"/>
        </w:rPr>
        <w:t xml:space="preserve"> Array of arrays of type String with a number N of columns and number M of rows. In the first row are all the attributes and the value associated with the attribute of 1 row is placed in each column.</w:t>
      </w:r>
    </w:p>
    <w:p w14:paraId="146B4CF1" w14:textId="6DB92888" w:rsidR="00C81A92" w:rsidRPr="00F33723" w:rsidRDefault="00C81A92">
      <w:pPr>
        <w:pStyle w:val="Ttulo2"/>
        <w:rPr>
          <w:lang w:val="en-US"/>
        </w:rPr>
      </w:pPr>
      <w:r w:rsidRPr="00F33723">
        <w:rPr>
          <w:b/>
          <w:bCs/>
          <w:color w:val="0070C0"/>
          <w:lang w:val="en-US"/>
        </w:rPr>
        <w:lastRenderedPageBreak/>
        <w:t>4.</w:t>
      </w:r>
      <w:r w:rsidR="00F402D3" w:rsidRPr="00F402D3">
        <w:rPr>
          <w:lang w:val="en-US"/>
        </w:rPr>
        <w:t xml:space="preserve"> </w:t>
      </w:r>
      <w:r w:rsidR="00F402D3" w:rsidRPr="00F402D3">
        <w:rPr>
          <w:b/>
          <w:bCs/>
          <w:color w:val="0070C0"/>
          <w:lang w:val="en-US"/>
        </w:rPr>
        <w:t>4.1</w:t>
      </w:r>
      <w:r w:rsidR="00F402D3" w:rsidRPr="00F402D3">
        <w:rPr>
          <w:b/>
          <w:bCs/>
          <w:color w:val="0070C0"/>
          <w:lang w:val="en-US"/>
        </w:rPr>
        <w:tab/>
      </w:r>
      <w:r w:rsidR="00F402D3" w:rsidRPr="00F402D3">
        <w:rPr>
          <w:b/>
          <w:bCs/>
          <w:lang w:val="en-US"/>
        </w:rPr>
        <w:t>Operations of an ArrayList of ArrayList of Strings</w:t>
      </w:r>
    </w:p>
    <w:p w14:paraId="54989423" w14:textId="77777777" w:rsidR="00BA3184" w:rsidRPr="00732559" w:rsidRDefault="00BA3184" w:rsidP="00BA3184">
      <w:pPr>
        <w:pStyle w:val="Sangradetextonormal"/>
        <w:spacing w:after="120"/>
        <w:ind w:firstLine="0"/>
        <w:rPr>
          <w:color w:val="0070C0"/>
          <w:lang w:val="es-CO" w:eastAsia="es-CO"/>
        </w:rPr>
      </w:pPr>
      <w:r>
        <w:rPr>
          <w:noProof/>
        </w:rPr>
        <w:drawing>
          <wp:inline distT="0" distB="0" distL="0" distR="0" wp14:anchorId="1E7FD6BA" wp14:editId="295D5BFD">
            <wp:extent cx="2794406" cy="2039365"/>
            <wp:effectExtent l="0" t="0" r="635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97758" cy="2041811"/>
                    </a:xfrm>
                    <a:prstGeom prst="rect">
                      <a:avLst/>
                    </a:prstGeom>
                    <a:noFill/>
                    <a:ln>
                      <a:noFill/>
                    </a:ln>
                  </pic:spPr>
                </pic:pic>
              </a:graphicData>
            </a:graphic>
          </wp:inline>
        </w:drawing>
      </w:r>
    </w:p>
    <w:p w14:paraId="7C77DB34" w14:textId="77777777" w:rsidR="00BA3184" w:rsidRDefault="00BA3184" w:rsidP="00BA3184">
      <w:pPr>
        <w:pStyle w:val="Sangradetextonormal"/>
        <w:spacing w:after="120"/>
        <w:ind w:firstLine="0"/>
        <w:rPr>
          <w:color w:val="0070C0"/>
          <w:kern w:val="1"/>
          <w:lang w:val="en-US"/>
        </w:rPr>
      </w:pPr>
      <w:r w:rsidRPr="007A795B">
        <w:rPr>
          <w:b/>
          <w:kern w:val="1"/>
          <w:lang w:val="en-US"/>
        </w:rPr>
        <w:t xml:space="preserve">Figure 2: </w:t>
      </w:r>
      <w:r w:rsidRPr="007A795B">
        <w:rPr>
          <w:kern w:val="1"/>
          <w:lang w:val="en-US"/>
        </w:rPr>
        <w:t>Search for data in an array of arrays</w:t>
      </w:r>
    </w:p>
    <w:p w14:paraId="1D214797" w14:textId="77777777" w:rsidR="00BA3184" w:rsidRDefault="00BA3184" w:rsidP="00BA3184">
      <w:pPr>
        <w:pStyle w:val="Sangradetextonormal"/>
        <w:spacing w:after="120"/>
        <w:ind w:firstLine="0"/>
        <w:rPr>
          <w:color w:val="0070C0"/>
          <w:kern w:val="1"/>
          <w:lang w:val="en-US"/>
        </w:rPr>
      </w:pPr>
      <w:r>
        <w:rPr>
          <w:noProof/>
          <w:color w:val="0070C0"/>
          <w:kern w:val="1"/>
          <w:lang w:val="en-US"/>
        </w:rPr>
        <w:drawing>
          <wp:inline distT="0" distB="0" distL="0" distR="0" wp14:anchorId="7D9EB825" wp14:editId="4D0B6F55">
            <wp:extent cx="3065145" cy="2231390"/>
            <wp:effectExtent l="0" t="0" r="190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65145" cy="2231390"/>
                    </a:xfrm>
                    <a:prstGeom prst="rect">
                      <a:avLst/>
                    </a:prstGeom>
                    <a:noFill/>
                    <a:ln>
                      <a:noFill/>
                    </a:ln>
                  </pic:spPr>
                </pic:pic>
              </a:graphicData>
            </a:graphic>
          </wp:inline>
        </w:drawing>
      </w:r>
    </w:p>
    <w:p w14:paraId="20C41C56" w14:textId="77777777" w:rsidR="00BA3184" w:rsidRPr="007A795B" w:rsidRDefault="00BA3184" w:rsidP="00BA3184">
      <w:pPr>
        <w:pStyle w:val="Sangradetextonormal"/>
        <w:spacing w:after="120"/>
        <w:ind w:firstLine="0"/>
        <w:rPr>
          <w:kern w:val="1"/>
          <w:lang w:val="en-US"/>
        </w:rPr>
      </w:pPr>
      <w:r w:rsidRPr="007A795B">
        <w:rPr>
          <w:b/>
          <w:kern w:val="1"/>
          <w:lang w:val="en-US"/>
        </w:rPr>
        <w:t xml:space="preserve">Figure 3: </w:t>
      </w:r>
      <w:r w:rsidRPr="007A795B">
        <w:rPr>
          <w:kern w:val="1"/>
          <w:lang w:val="en-US"/>
        </w:rPr>
        <w:t>Insert data into an array of arrays</w:t>
      </w:r>
    </w:p>
    <w:p w14:paraId="51B28FA4" w14:textId="77777777" w:rsidR="0085171F" w:rsidRPr="00F33723" w:rsidRDefault="0085171F" w:rsidP="0085171F">
      <w:pPr>
        <w:pStyle w:val="Sangradetextonormal"/>
        <w:spacing w:after="120"/>
        <w:ind w:firstLine="0"/>
        <w:rPr>
          <w:lang w:val="en-US"/>
        </w:rPr>
      </w:pPr>
      <w:r>
        <w:rPr>
          <w:noProof/>
          <w:lang w:val="en-US"/>
        </w:rPr>
        <w:drawing>
          <wp:inline distT="0" distB="0" distL="0" distR="0" wp14:anchorId="31D38196" wp14:editId="1A1F14C9">
            <wp:extent cx="3057525" cy="2574925"/>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57525" cy="2574925"/>
                    </a:xfrm>
                    <a:prstGeom prst="rect">
                      <a:avLst/>
                    </a:prstGeom>
                    <a:noFill/>
                    <a:ln>
                      <a:noFill/>
                    </a:ln>
                  </pic:spPr>
                </pic:pic>
              </a:graphicData>
            </a:graphic>
          </wp:inline>
        </w:drawing>
      </w:r>
    </w:p>
    <w:p w14:paraId="4A3D6EE1" w14:textId="77777777" w:rsidR="0085171F" w:rsidRPr="006F6238" w:rsidRDefault="0085171F" w:rsidP="0085171F">
      <w:pPr>
        <w:pStyle w:val="Sangradetextonormal"/>
        <w:spacing w:after="120"/>
        <w:ind w:firstLine="0"/>
        <w:rPr>
          <w:kern w:val="1"/>
          <w:lang w:val="en-US"/>
        </w:rPr>
      </w:pPr>
      <w:r w:rsidRPr="001E206B">
        <w:rPr>
          <w:b/>
          <w:kern w:val="1"/>
          <w:lang w:val="en-US"/>
        </w:rPr>
        <w:t xml:space="preserve">Figure 4: </w:t>
      </w:r>
      <w:r w:rsidRPr="001E206B">
        <w:rPr>
          <w:kern w:val="1"/>
          <w:lang w:val="en-US"/>
        </w:rPr>
        <w:t>Access data in an array of arrays</w:t>
      </w:r>
    </w:p>
    <w:p w14:paraId="10D4DD01" w14:textId="77777777" w:rsidR="00C81A92" w:rsidRPr="00F33723" w:rsidRDefault="00C81A92">
      <w:pPr>
        <w:pStyle w:val="Sangradetextonormal"/>
        <w:spacing w:after="120"/>
        <w:ind w:firstLine="0"/>
        <w:rPr>
          <w:lang w:val="en-US"/>
        </w:rPr>
      </w:pPr>
    </w:p>
    <w:p w14:paraId="1BE1DB0B" w14:textId="77777777" w:rsidR="00C81A92" w:rsidRPr="00732FC0" w:rsidRDefault="00C81A92">
      <w:pPr>
        <w:pStyle w:val="Sangradetextonormal"/>
        <w:spacing w:after="120"/>
        <w:ind w:firstLine="0"/>
        <w:rPr>
          <w:lang w:val="en-US"/>
        </w:rPr>
      </w:pPr>
      <w:r w:rsidRPr="00732FC0">
        <w:rPr>
          <w:b/>
          <w:kern w:val="1"/>
          <w:lang w:val="en-US"/>
        </w:rPr>
        <w:t>4.2 Design criteria of the data structure</w:t>
      </w:r>
    </w:p>
    <w:p w14:paraId="42677A40" w14:textId="021E7C24" w:rsidR="00732FC0" w:rsidRPr="00732FC0" w:rsidRDefault="00732FC0" w:rsidP="00732FC0">
      <w:pPr>
        <w:pStyle w:val="Sangradetextonormal"/>
        <w:rPr>
          <w:lang w:val="en-US" w:eastAsia="es-CO"/>
        </w:rPr>
      </w:pPr>
      <w:r w:rsidRPr="00732FC0">
        <w:rPr>
          <w:lang w:val="en-US" w:eastAsia="es-CO"/>
        </w:rPr>
        <w:t>When choosing a structure to save the data, it was chosen to use an Array of Arrays of Float type, where the rows are the students and the columns are the scores that the students will obtain in each subject of the ICFES tests. In the files that are read, each student has 78 attributes, of which we consider that the scores of the subjects are the most important data. When we specify this arrangement with type Float, it can be seen that the arrangement can only have data of floating types , causing many data that is not necessary to be deleted instantly, such as the city or the gender of the school in which the student studied, therefore it is necessary to specify which are the columns that we are going to read. This structure was also chosen because knowing the number of students in a file (Number of rows), the matrix can be built much faster, making the code much more efficient.</w:t>
      </w:r>
    </w:p>
    <w:p w14:paraId="47FD1457" w14:textId="6FD94910" w:rsidR="00732FC0" w:rsidRPr="00732FC0" w:rsidRDefault="00732FC0" w:rsidP="00732FC0">
      <w:pPr>
        <w:pStyle w:val="Sangradetextonormal"/>
        <w:spacing w:after="120"/>
        <w:ind w:firstLine="0"/>
        <w:rPr>
          <w:lang w:val="en-US" w:eastAsia="es-CO"/>
        </w:rPr>
      </w:pPr>
      <w:r w:rsidRPr="00732FC0">
        <w:rPr>
          <w:lang w:val="en-US" w:eastAsia="es-CO"/>
        </w:rPr>
        <w:t xml:space="preserve">When choosing this structure, we also </w:t>
      </w:r>
      <w:r w:rsidR="006205FB" w:rsidRPr="00732FC0">
        <w:rPr>
          <w:lang w:val="en-US" w:eastAsia="es-CO"/>
        </w:rPr>
        <w:t>consider</w:t>
      </w:r>
      <w:r w:rsidRPr="00732FC0">
        <w:rPr>
          <w:lang w:val="en-US" w:eastAsia="es-CO"/>
        </w:rPr>
        <w:t xml:space="preserve"> the complexity of access. When starting to create the binary tree, comparisons are made between the data all the time, this means that the algorithm has to be constantly accessing the data in the array, and since the access complexity is o (1), this makes the decision tree much faster to complete.</w:t>
      </w:r>
    </w:p>
    <w:p w14:paraId="52D39BAD" w14:textId="77777777" w:rsidR="005F3E1D" w:rsidRDefault="005F3E1D" w:rsidP="00732FC0">
      <w:pPr>
        <w:pStyle w:val="Sangradetextonormal"/>
        <w:spacing w:after="120"/>
        <w:ind w:firstLine="0"/>
        <w:rPr>
          <w:color w:val="0070C0"/>
          <w:lang w:val="en-US" w:eastAsia="es-CO"/>
        </w:rPr>
      </w:pPr>
    </w:p>
    <w:p w14:paraId="196C91AC" w14:textId="72D36F5E" w:rsidR="00C81A92" w:rsidRPr="00353690" w:rsidRDefault="00C81A92" w:rsidP="00732FC0">
      <w:pPr>
        <w:pStyle w:val="Sangradetextonormal"/>
        <w:spacing w:after="120"/>
        <w:ind w:firstLine="0"/>
        <w:rPr>
          <w:lang w:val="en-US"/>
        </w:rPr>
      </w:pPr>
      <w:r w:rsidRPr="00353690">
        <w:rPr>
          <w:b/>
          <w:kern w:val="1"/>
          <w:lang w:val="en-US"/>
        </w:rPr>
        <w:t>4.3 Complexity analysis</w:t>
      </w:r>
    </w:p>
    <w:p w14:paraId="5AD10308" w14:textId="37884AF4" w:rsidR="00242564" w:rsidRPr="00017B49" w:rsidRDefault="00DD5AF3">
      <w:pPr>
        <w:pStyle w:val="Sangradetextonormal"/>
        <w:spacing w:after="120"/>
        <w:ind w:firstLine="0"/>
        <w:rPr>
          <w:b/>
          <w:color w:val="0070C0"/>
          <w:kern w:val="1"/>
          <w:lang w:val="es-CO"/>
        </w:rPr>
      </w:pPr>
      <w:r>
        <w:rPr>
          <w:noProof/>
        </w:rPr>
        <w:drawing>
          <wp:inline distT="0" distB="0" distL="0" distR="0" wp14:anchorId="02B05314" wp14:editId="416FD0FA">
            <wp:extent cx="2991485" cy="183611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24582" t="20705"/>
                    <a:stretch/>
                  </pic:blipFill>
                  <pic:spPr bwMode="auto">
                    <a:xfrm>
                      <a:off x="0" y="0"/>
                      <a:ext cx="3022953" cy="1855429"/>
                    </a:xfrm>
                    <a:prstGeom prst="rect">
                      <a:avLst/>
                    </a:prstGeom>
                    <a:noFill/>
                    <a:ln>
                      <a:noFill/>
                    </a:ln>
                    <a:extLst>
                      <a:ext uri="{53640926-AAD7-44D8-BBD7-CCE9431645EC}">
                        <a14:shadowObscured xmlns:a14="http://schemas.microsoft.com/office/drawing/2010/main"/>
                      </a:ext>
                    </a:extLst>
                  </pic:spPr>
                </pic:pic>
              </a:graphicData>
            </a:graphic>
          </wp:inline>
        </w:drawing>
      </w:r>
    </w:p>
    <w:p w14:paraId="27BDBAFC" w14:textId="77777777" w:rsidR="003A1AE7" w:rsidRDefault="00C81A92" w:rsidP="003A1AE7">
      <w:pPr>
        <w:pStyle w:val="Sangradetextonormal"/>
        <w:spacing w:after="120"/>
        <w:ind w:firstLine="0"/>
        <w:rPr>
          <w:kern w:val="1"/>
          <w:lang w:val="en-US"/>
        </w:rPr>
      </w:pPr>
      <w:r w:rsidRPr="005F3E1D">
        <w:rPr>
          <w:b/>
          <w:kern w:val="1"/>
          <w:lang w:val="en-US"/>
        </w:rPr>
        <w:t>Table 1:</w:t>
      </w:r>
      <w:r w:rsidRPr="005F3E1D">
        <w:rPr>
          <w:kern w:val="1"/>
          <w:lang w:val="en-US"/>
        </w:rPr>
        <w:t xml:space="preserve"> Table to report complexity analysis</w:t>
      </w:r>
    </w:p>
    <w:p w14:paraId="58B06A7A" w14:textId="1C23E2BA" w:rsidR="00C81A92" w:rsidRPr="003A1AE7" w:rsidRDefault="00A32AF1" w:rsidP="003A1AE7">
      <w:pPr>
        <w:pStyle w:val="Sangradetextonormal"/>
        <w:spacing w:after="120"/>
        <w:ind w:firstLine="0"/>
        <w:rPr>
          <w:lang w:val="en-US"/>
        </w:rPr>
      </w:pPr>
      <w:r>
        <w:rPr>
          <w:noProof/>
          <w:lang w:val="en-US"/>
        </w:rPr>
        <w:drawing>
          <wp:inline distT="0" distB="0" distL="0" distR="0" wp14:anchorId="29ED86DE" wp14:editId="145AA160">
            <wp:extent cx="2955851" cy="833376"/>
            <wp:effectExtent l="0" t="0" r="0" b="508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9832" t="26387"/>
                    <a:stretch/>
                  </pic:blipFill>
                  <pic:spPr bwMode="auto">
                    <a:xfrm>
                      <a:off x="0" y="0"/>
                      <a:ext cx="2955851" cy="833376"/>
                    </a:xfrm>
                    <a:prstGeom prst="rect">
                      <a:avLst/>
                    </a:prstGeom>
                    <a:noFill/>
                    <a:ln>
                      <a:noFill/>
                    </a:ln>
                    <a:extLst>
                      <a:ext uri="{53640926-AAD7-44D8-BBD7-CCE9431645EC}">
                        <a14:shadowObscured xmlns:a14="http://schemas.microsoft.com/office/drawing/2010/main"/>
                      </a:ext>
                    </a:extLst>
                  </pic:spPr>
                </pic:pic>
              </a:graphicData>
            </a:graphic>
          </wp:inline>
        </w:drawing>
      </w:r>
      <w:r w:rsidR="00C81A92">
        <w:rPr>
          <w:kern w:val="1"/>
          <w:lang w:val="en-US"/>
        </w:rPr>
        <w:t xml:space="preserve"> </w:t>
      </w:r>
      <w:r w:rsidR="00C81A92" w:rsidRPr="003A1AE7">
        <w:rPr>
          <w:b/>
          <w:bCs/>
          <w:lang w:val="en-US"/>
        </w:rPr>
        <w:t xml:space="preserve">Table 2: </w:t>
      </w:r>
      <w:r w:rsidR="00C81A92" w:rsidRPr="003A1AE7">
        <w:rPr>
          <w:lang w:val="en-US"/>
        </w:rPr>
        <w:t>Execution time of the operations of the data structure for each data set.</w:t>
      </w:r>
    </w:p>
    <w:p w14:paraId="02F1B6AC" w14:textId="6269428C" w:rsidR="00C81A92" w:rsidRPr="003A1AE7" w:rsidRDefault="00C81A92">
      <w:pPr>
        <w:pStyle w:val="Ttulo2"/>
        <w:rPr>
          <w:lang w:val="en-US"/>
        </w:rPr>
      </w:pPr>
      <w:r w:rsidRPr="003A1AE7">
        <w:rPr>
          <w:b/>
          <w:bCs/>
          <w:lang w:val="en-US"/>
        </w:rPr>
        <w:t>4.5 Memory used</w:t>
      </w:r>
    </w:p>
    <w:p w14:paraId="0A7DECE6" w14:textId="4CF3647E" w:rsidR="00EF14B2" w:rsidRPr="00422049" w:rsidRDefault="002E6E51">
      <w:pPr>
        <w:pStyle w:val="Sangradetextonormal"/>
        <w:spacing w:after="120"/>
        <w:ind w:firstLine="0"/>
        <w:rPr>
          <w:lang w:val="en-US"/>
        </w:rPr>
      </w:pPr>
      <w:r>
        <w:rPr>
          <w:noProof/>
          <w:color w:val="0070C0"/>
          <w:kern w:val="1"/>
          <w:lang w:val="en-US"/>
        </w:rPr>
        <w:drawing>
          <wp:inline distT="0" distB="0" distL="0" distR="0" wp14:anchorId="3C5BE411" wp14:editId="2C3A6378">
            <wp:extent cx="3063240" cy="891278"/>
            <wp:effectExtent l="0" t="0" r="3810" b="444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9353" t="23609"/>
                    <a:stretch/>
                  </pic:blipFill>
                  <pic:spPr bwMode="auto">
                    <a:xfrm>
                      <a:off x="0" y="0"/>
                      <a:ext cx="3063240" cy="891278"/>
                    </a:xfrm>
                    <a:prstGeom prst="rect">
                      <a:avLst/>
                    </a:prstGeom>
                    <a:noFill/>
                    <a:ln>
                      <a:noFill/>
                    </a:ln>
                    <a:extLst>
                      <a:ext uri="{53640926-AAD7-44D8-BBD7-CCE9431645EC}">
                        <a14:shadowObscured xmlns:a14="http://schemas.microsoft.com/office/drawing/2010/main"/>
                      </a:ext>
                    </a:extLst>
                  </pic:spPr>
                </pic:pic>
              </a:graphicData>
            </a:graphic>
          </wp:inline>
        </w:drawing>
      </w:r>
    </w:p>
    <w:p w14:paraId="43DDCD61" w14:textId="77777777" w:rsidR="00EF14B2" w:rsidRPr="00F33723" w:rsidRDefault="00EF14B2">
      <w:pPr>
        <w:pStyle w:val="Sangradetextonormal"/>
        <w:spacing w:after="120"/>
        <w:ind w:firstLine="0"/>
        <w:rPr>
          <w:lang w:val="en-US"/>
        </w:rPr>
      </w:pPr>
    </w:p>
    <w:p w14:paraId="080A8EB4" w14:textId="69E1B992" w:rsidR="00C81A92" w:rsidRPr="00F33723" w:rsidRDefault="00C81A92">
      <w:pPr>
        <w:rPr>
          <w:lang w:val="en-US"/>
        </w:rPr>
      </w:pPr>
      <w:r w:rsidRPr="00422049">
        <w:rPr>
          <w:b/>
          <w:bCs/>
          <w:lang w:val="en-US"/>
        </w:rPr>
        <w:t xml:space="preserve">5. </w:t>
      </w:r>
      <w:r w:rsidR="00831DB1" w:rsidRPr="00484C7A">
        <w:rPr>
          <w:b/>
          <w:bCs/>
          <w:lang w:val="en-US"/>
        </w:rPr>
        <w:t>ARRAYS OF ARRAYS OF FLOATS</w:t>
      </w:r>
    </w:p>
    <w:p w14:paraId="21673FBB" w14:textId="77777777" w:rsidR="00831DB1" w:rsidRPr="00484C7A" w:rsidRDefault="00831DB1" w:rsidP="00831DB1">
      <w:pPr>
        <w:pStyle w:val="Ttulo2"/>
        <w:rPr>
          <w:lang w:val="en-US"/>
        </w:rPr>
      </w:pPr>
      <w:r w:rsidRPr="00484C7A">
        <w:rPr>
          <w:kern w:val="1"/>
          <w:lang w:val="en-US"/>
        </w:rPr>
        <w:t xml:space="preserve">The main data structure used to store the data is an array of floating number arrays, where the rows are the students and the columns are the scores obtained in each of the </w:t>
      </w:r>
      <w:proofErr w:type="spellStart"/>
      <w:r w:rsidRPr="00484C7A">
        <w:rPr>
          <w:kern w:val="1"/>
          <w:lang w:val="en-US"/>
        </w:rPr>
        <w:t>Icfes</w:t>
      </w:r>
      <w:proofErr w:type="spellEnd"/>
      <w:r w:rsidRPr="00484C7A">
        <w:rPr>
          <w:kern w:val="1"/>
          <w:lang w:val="en-US"/>
        </w:rPr>
        <w:t xml:space="preserve"> tests.</w:t>
      </w:r>
    </w:p>
    <w:p w14:paraId="6ACE9E57" w14:textId="3A84BCC4" w:rsidR="00C81A92" w:rsidRDefault="00560CC2">
      <w:pPr>
        <w:rPr>
          <w:color w:val="990099"/>
          <w:kern w:val="1"/>
          <w:highlight w:val="cyan"/>
          <w:lang w:val="en-US" w:eastAsia="es-CO"/>
        </w:rPr>
      </w:pPr>
      <w:r>
        <w:rPr>
          <w:noProof/>
          <w:color w:val="990099"/>
          <w:kern w:val="1"/>
          <w:highlight w:val="cyan"/>
          <w:lang w:val="en-US" w:eastAsia="es-CO"/>
        </w:rPr>
        <w:drawing>
          <wp:inline distT="0" distB="0" distL="0" distR="0" wp14:anchorId="7460BF0A" wp14:editId="55370341">
            <wp:extent cx="3056890" cy="154876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56890" cy="1548765"/>
                    </a:xfrm>
                    <a:prstGeom prst="rect">
                      <a:avLst/>
                    </a:prstGeom>
                    <a:noFill/>
                    <a:ln>
                      <a:noFill/>
                    </a:ln>
                  </pic:spPr>
                </pic:pic>
              </a:graphicData>
            </a:graphic>
          </wp:inline>
        </w:drawing>
      </w:r>
    </w:p>
    <w:p w14:paraId="09EB1CBF" w14:textId="551CFEE1" w:rsidR="00560CC2" w:rsidRDefault="00560CC2" w:rsidP="00560CC2">
      <w:pPr>
        <w:rPr>
          <w:bCs/>
          <w:lang w:val="en-US"/>
        </w:rPr>
      </w:pPr>
      <w:r w:rsidRPr="00484C7A">
        <w:rPr>
          <w:b/>
          <w:lang w:val="en-US"/>
        </w:rPr>
        <w:t>Figure 1</w:t>
      </w:r>
      <w:r w:rsidRPr="00484C7A">
        <w:rPr>
          <w:lang w:val="en-US"/>
        </w:rPr>
        <w:t xml:space="preserve">: </w:t>
      </w:r>
      <w:r w:rsidRPr="00484C7A">
        <w:rPr>
          <w:bCs/>
          <w:lang w:val="en-US"/>
        </w:rPr>
        <w:t>Floating type array arrangement. Where each row represents the students and each column the notes of each one</w:t>
      </w:r>
    </w:p>
    <w:p w14:paraId="529DBC0F" w14:textId="77777777" w:rsidR="00B8131B" w:rsidRDefault="00B8131B">
      <w:pPr>
        <w:pStyle w:val="Ttulo2"/>
        <w:rPr>
          <w:b/>
          <w:bCs/>
          <w:color w:val="990099"/>
          <w:lang w:val="en-US"/>
        </w:rPr>
      </w:pPr>
    </w:p>
    <w:p w14:paraId="1A2A8620" w14:textId="1E9B9B33" w:rsidR="00C81A92" w:rsidRPr="000327D1" w:rsidRDefault="00C81A92">
      <w:pPr>
        <w:pStyle w:val="Ttulo2"/>
        <w:rPr>
          <w:lang w:val="en-US"/>
        </w:rPr>
      </w:pPr>
      <w:r w:rsidRPr="000327D1">
        <w:rPr>
          <w:b/>
          <w:bCs/>
          <w:lang w:val="en-US"/>
        </w:rPr>
        <w:t>5.1 Operations of the data structure</w:t>
      </w:r>
    </w:p>
    <w:p w14:paraId="25343370" w14:textId="77777777" w:rsidR="00560CC2" w:rsidRPr="00B8131B" w:rsidRDefault="00560CC2">
      <w:pPr>
        <w:pStyle w:val="Sangradetextonormal"/>
        <w:spacing w:after="120"/>
        <w:ind w:firstLine="0"/>
        <w:rPr>
          <w:noProof/>
          <w:lang w:val="en-US"/>
        </w:rPr>
      </w:pPr>
    </w:p>
    <w:p w14:paraId="483874E6" w14:textId="77777777" w:rsidR="00560CC2" w:rsidRPr="00732559" w:rsidRDefault="00560CC2" w:rsidP="00560CC2">
      <w:pPr>
        <w:pStyle w:val="Sangradetextonormal"/>
        <w:spacing w:after="120"/>
        <w:ind w:firstLine="0"/>
        <w:rPr>
          <w:color w:val="0070C0"/>
          <w:lang w:val="es-CO" w:eastAsia="es-CO"/>
        </w:rPr>
      </w:pPr>
      <w:r>
        <w:rPr>
          <w:noProof/>
        </w:rPr>
        <w:drawing>
          <wp:inline distT="0" distB="0" distL="0" distR="0" wp14:anchorId="70B964CF" wp14:editId="135D3C2F">
            <wp:extent cx="2794406" cy="2039365"/>
            <wp:effectExtent l="0" t="0" r="635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97758" cy="2041811"/>
                    </a:xfrm>
                    <a:prstGeom prst="rect">
                      <a:avLst/>
                    </a:prstGeom>
                    <a:noFill/>
                    <a:ln>
                      <a:noFill/>
                    </a:ln>
                  </pic:spPr>
                </pic:pic>
              </a:graphicData>
            </a:graphic>
          </wp:inline>
        </w:drawing>
      </w:r>
    </w:p>
    <w:p w14:paraId="38E97EFC" w14:textId="77777777" w:rsidR="00560CC2" w:rsidRDefault="00560CC2" w:rsidP="00560CC2">
      <w:pPr>
        <w:pStyle w:val="Sangradetextonormal"/>
        <w:spacing w:after="120"/>
        <w:ind w:firstLine="0"/>
        <w:rPr>
          <w:color w:val="0070C0"/>
          <w:kern w:val="1"/>
          <w:lang w:val="en-US"/>
        </w:rPr>
      </w:pPr>
      <w:r w:rsidRPr="007A795B">
        <w:rPr>
          <w:b/>
          <w:kern w:val="1"/>
          <w:lang w:val="en-US"/>
        </w:rPr>
        <w:t xml:space="preserve">Figure 2: </w:t>
      </w:r>
      <w:r w:rsidRPr="007A795B">
        <w:rPr>
          <w:kern w:val="1"/>
          <w:lang w:val="en-US"/>
        </w:rPr>
        <w:t>Search for data in an array of arrays</w:t>
      </w:r>
    </w:p>
    <w:p w14:paraId="2421796B" w14:textId="77777777" w:rsidR="00560CC2" w:rsidRPr="00560CC2" w:rsidRDefault="00560CC2">
      <w:pPr>
        <w:pStyle w:val="Sangradetextonormal"/>
        <w:spacing w:after="120"/>
        <w:ind w:firstLine="0"/>
        <w:rPr>
          <w:noProof/>
          <w:lang w:val="en-US"/>
        </w:rPr>
      </w:pPr>
    </w:p>
    <w:p w14:paraId="4C8B4273" w14:textId="77777777" w:rsidR="00560CC2" w:rsidRDefault="00560CC2" w:rsidP="00560CC2">
      <w:pPr>
        <w:pStyle w:val="Sangradetextonormal"/>
        <w:spacing w:after="120"/>
        <w:ind w:firstLine="0"/>
        <w:rPr>
          <w:color w:val="0070C0"/>
          <w:kern w:val="1"/>
          <w:lang w:val="en-US"/>
        </w:rPr>
      </w:pPr>
      <w:r>
        <w:rPr>
          <w:noProof/>
          <w:color w:val="0070C0"/>
          <w:kern w:val="1"/>
          <w:lang w:val="en-US"/>
        </w:rPr>
        <w:drawing>
          <wp:inline distT="0" distB="0" distL="0" distR="0" wp14:anchorId="145205CA" wp14:editId="29B4C18B">
            <wp:extent cx="3065145" cy="2231390"/>
            <wp:effectExtent l="0" t="0" r="190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65145" cy="2231390"/>
                    </a:xfrm>
                    <a:prstGeom prst="rect">
                      <a:avLst/>
                    </a:prstGeom>
                    <a:noFill/>
                    <a:ln>
                      <a:noFill/>
                    </a:ln>
                  </pic:spPr>
                </pic:pic>
              </a:graphicData>
            </a:graphic>
          </wp:inline>
        </w:drawing>
      </w:r>
    </w:p>
    <w:p w14:paraId="199E54FE" w14:textId="2601060C" w:rsidR="00560CC2" w:rsidRPr="00560CC2" w:rsidRDefault="00560CC2">
      <w:pPr>
        <w:pStyle w:val="Sangradetextonormal"/>
        <w:spacing w:after="120"/>
        <w:ind w:firstLine="0"/>
        <w:rPr>
          <w:noProof/>
          <w:lang w:val="en-US"/>
        </w:rPr>
      </w:pPr>
      <w:r w:rsidRPr="007A795B">
        <w:rPr>
          <w:b/>
          <w:kern w:val="1"/>
          <w:lang w:val="en-US"/>
        </w:rPr>
        <w:t xml:space="preserve">Figure 3: </w:t>
      </w:r>
      <w:r w:rsidRPr="007A795B">
        <w:rPr>
          <w:kern w:val="1"/>
          <w:lang w:val="en-US"/>
        </w:rPr>
        <w:t>Insert data into an array of arrays</w:t>
      </w:r>
    </w:p>
    <w:p w14:paraId="31CF4EB6" w14:textId="77777777" w:rsidR="00560CC2" w:rsidRPr="00560CC2" w:rsidRDefault="00560CC2">
      <w:pPr>
        <w:pStyle w:val="Sangradetextonormal"/>
        <w:spacing w:after="120"/>
        <w:ind w:firstLine="0"/>
        <w:rPr>
          <w:noProof/>
          <w:lang w:val="en-US"/>
        </w:rPr>
      </w:pPr>
    </w:p>
    <w:p w14:paraId="57D225DE" w14:textId="77777777" w:rsidR="00C81A92" w:rsidRPr="0085171F" w:rsidRDefault="00C81A92">
      <w:pPr>
        <w:pStyle w:val="Sangradetextonormal"/>
        <w:spacing w:after="120"/>
        <w:ind w:firstLine="0"/>
        <w:rPr>
          <w:lang w:val="en-US"/>
        </w:rPr>
      </w:pPr>
      <w:r w:rsidRPr="0085171F">
        <w:rPr>
          <w:b/>
          <w:kern w:val="1"/>
          <w:lang w:val="en-US"/>
        </w:rPr>
        <w:t>5.2 Design criteria of the data structure</w:t>
      </w:r>
    </w:p>
    <w:p w14:paraId="41131FDD" w14:textId="77777777" w:rsidR="0085171F" w:rsidRPr="00732FC0" w:rsidRDefault="0085171F" w:rsidP="0085171F">
      <w:pPr>
        <w:pStyle w:val="Sangradetextonormal"/>
        <w:rPr>
          <w:lang w:val="en-US" w:eastAsia="es-CO"/>
        </w:rPr>
      </w:pPr>
      <w:r w:rsidRPr="00732FC0">
        <w:rPr>
          <w:lang w:val="en-US" w:eastAsia="es-CO"/>
        </w:rPr>
        <w:t>When choosing a structure to save the data, it was chosen to use an Array of Arrays of Float type, where the rows are the students and the columns are the scores that the students will obtain in each subject of the ICFES tests. In the files that are read, each student has 78 attributes, of which we consider that the scores of the subjects are the most important data. When we specify this arrangement with type Float, it can be seen that the arrangement can only have data of floating types , causing many data that is not necessary to be deleted instantly, such as the city or the gender of the school in which the student studied, therefore it is necessary to specify which are the columns that we are going to read. This structure was also chosen because knowing the number of students in a file (Number of rows), the matrix can be built much faster, making the code much more efficient.</w:t>
      </w:r>
    </w:p>
    <w:p w14:paraId="15BA3642" w14:textId="77777777" w:rsidR="0085171F" w:rsidRPr="00732FC0" w:rsidRDefault="0085171F" w:rsidP="0085171F">
      <w:pPr>
        <w:pStyle w:val="Sangradetextonormal"/>
        <w:spacing w:after="120"/>
        <w:ind w:firstLine="0"/>
        <w:rPr>
          <w:lang w:val="en-US" w:eastAsia="es-CO"/>
        </w:rPr>
      </w:pPr>
      <w:r w:rsidRPr="00732FC0">
        <w:rPr>
          <w:lang w:val="en-US" w:eastAsia="es-CO"/>
        </w:rPr>
        <w:t>When choosing this structure, we also consider the complexity of access. When starting to create the binary tree, comparisons are made between the data all the time, this means that the algorithm has to be constantly accessing the data in the array, and since the access complexity is o (1), this makes the decision tree much faster to complete.</w:t>
      </w:r>
    </w:p>
    <w:p w14:paraId="047AF7E8" w14:textId="77777777" w:rsidR="00AA446F" w:rsidRDefault="00AA446F">
      <w:pPr>
        <w:pStyle w:val="Sangradetextonormal"/>
        <w:spacing w:after="120"/>
        <w:ind w:firstLine="0"/>
        <w:rPr>
          <w:b/>
          <w:color w:val="990099"/>
          <w:kern w:val="1"/>
          <w:lang w:val="en-US"/>
        </w:rPr>
      </w:pPr>
    </w:p>
    <w:p w14:paraId="1A192F42" w14:textId="77777777" w:rsidR="00AA446F" w:rsidRDefault="00AA446F">
      <w:pPr>
        <w:pStyle w:val="Sangradetextonormal"/>
        <w:spacing w:after="120"/>
        <w:ind w:firstLine="0"/>
        <w:rPr>
          <w:b/>
          <w:color w:val="990099"/>
          <w:kern w:val="1"/>
          <w:lang w:val="en-US"/>
        </w:rPr>
      </w:pPr>
    </w:p>
    <w:p w14:paraId="760A5538" w14:textId="77777777" w:rsidR="00AA446F" w:rsidRDefault="00AA446F">
      <w:pPr>
        <w:pStyle w:val="Sangradetextonormal"/>
        <w:spacing w:after="120"/>
        <w:ind w:firstLine="0"/>
        <w:rPr>
          <w:b/>
          <w:color w:val="990099"/>
          <w:kern w:val="1"/>
          <w:lang w:val="en-US"/>
        </w:rPr>
      </w:pPr>
    </w:p>
    <w:p w14:paraId="58242309" w14:textId="77777777" w:rsidR="00AA446F" w:rsidRDefault="00AA446F">
      <w:pPr>
        <w:pStyle w:val="Sangradetextonormal"/>
        <w:spacing w:after="120"/>
        <w:ind w:firstLine="0"/>
        <w:rPr>
          <w:b/>
          <w:color w:val="990099"/>
          <w:kern w:val="1"/>
          <w:lang w:val="en-US"/>
        </w:rPr>
      </w:pPr>
    </w:p>
    <w:p w14:paraId="0DED38B6" w14:textId="77777777" w:rsidR="00AA446F" w:rsidRDefault="00AA446F">
      <w:pPr>
        <w:pStyle w:val="Sangradetextonormal"/>
        <w:spacing w:after="120"/>
        <w:ind w:firstLine="0"/>
        <w:rPr>
          <w:b/>
          <w:color w:val="990099"/>
          <w:kern w:val="1"/>
          <w:lang w:val="en-US"/>
        </w:rPr>
      </w:pPr>
    </w:p>
    <w:p w14:paraId="4417E4C9" w14:textId="77777777" w:rsidR="00AA446F" w:rsidRDefault="00AA446F">
      <w:pPr>
        <w:pStyle w:val="Sangradetextonormal"/>
        <w:spacing w:after="120"/>
        <w:ind w:firstLine="0"/>
        <w:rPr>
          <w:b/>
          <w:color w:val="990099"/>
          <w:kern w:val="1"/>
          <w:lang w:val="en-US"/>
        </w:rPr>
      </w:pPr>
    </w:p>
    <w:p w14:paraId="0DBEC77B" w14:textId="77777777" w:rsidR="00AA446F" w:rsidRDefault="00AA446F">
      <w:pPr>
        <w:pStyle w:val="Sangradetextonormal"/>
        <w:spacing w:after="120"/>
        <w:ind w:firstLine="0"/>
        <w:rPr>
          <w:b/>
          <w:color w:val="990099"/>
          <w:kern w:val="1"/>
          <w:lang w:val="en-US"/>
        </w:rPr>
      </w:pPr>
    </w:p>
    <w:p w14:paraId="31E706C6" w14:textId="77777777" w:rsidR="00AA446F" w:rsidRDefault="00AA446F">
      <w:pPr>
        <w:pStyle w:val="Sangradetextonormal"/>
        <w:spacing w:after="120"/>
        <w:ind w:firstLine="0"/>
        <w:rPr>
          <w:b/>
          <w:color w:val="990099"/>
          <w:kern w:val="1"/>
          <w:lang w:val="en-US"/>
        </w:rPr>
      </w:pPr>
    </w:p>
    <w:p w14:paraId="7F6072ED" w14:textId="77777777" w:rsidR="00AA446F" w:rsidRDefault="00AA446F">
      <w:pPr>
        <w:pStyle w:val="Sangradetextonormal"/>
        <w:spacing w:after="120"/>
        <w:ind w:firstLine="0"/>
        <w:rPr>
          <w:b/>
          <w:color w:val="990099"/>
          <w:kern w:val="1"/>
          <w:lang w:val="en-US"/>
        </w:rPr>
      </w:pPr>
    </w:p>
    <w:p w14:paraId="75368614" w14:textId="77777777" w:rsidR="00AA446F" w:rsidRDefault="00AA446F">
      <w:pPr>
        <w:pStyle w:val="Sangradetextonormal"/>
        <w:spacing w:after="120"/>
        <w:ind w:firstLine="0"/>
        <w:rPr>
          <w:b/>
          <w:color w:val="990099"/>
          <w:kern w:val="1"/>
          <w:lang w:val="en-US"/>
        </w:rPr>
      </w:pPr>
    </w:p>
    <w:p w14:paraId="09A14932" w14:textId="3225F50B" w:rsidR="00C81A92" w:rsidRPr="00422049" w:rsidRDefault="00C81A92">
      <w:pPr>
        <w:pStyle w:val="Sangradetextonormal"/>
        <w:spacing w:after="120"/>
        <w:ind w:firstLine="0"/>
        <w:rPr>
          <w:lang w:val="en-US"/>
        </w:rPr>
      </w:pPr>
      <w:r w:rsidRPr="00422049">
        <w:rPr>
          <w:b/>
          <w:kern w:val="1"/>
          <w:lang w:val="en-US"/>
        </w:rPr>
        <w:lastRenderedPageBreak/>
        <w:t>5.3 Complexity analysis</w:t>
      </w:r>
    </w:p>
    <w:p w14:paraId="748624EF" w14:textId="51B06D33" w:rsidR="00330F27" w:rsidRPr="001C578B" w:rsidRDefault="00C81A92">
      <w:pPr>
        <w:pStyle w:val="Sangradetextonormal"/>
        <w:spacing w:after="120"/>
        <w:ind w:firstLine="0"/>
        <w:rPr>
          <w:lang w:val="en-US"/>
        </w:rPr>
      </w:pPr>
      <w:r w:rsidRPr="00422049">
        <w:rPr>
          <w:kern w:val="1"/>
          <w:lang w:val="en-US"/>
        </w:rPr>
        <w:t xml:space="preserve">Derive the complexity of each operation of the data structure for the worst case and best case, </w:t>
      </w:r>
      <w:r w:rsidR="0085171F" w:rsidRPr="00422049">
        <w:rPr>
          <w:kern w:val="1"/>
          <w:lang w:val="en-US"/>
        </w:rPr>
        <w:t>as</w:t>
      </w:r>
      <w:r w:rsidRPr="00422049">
        <w:rPr>
          <w:kern w:val="1"/>
          <w:lang w:val="en-US"/>
        </w:rPr>
        <w:t xml:space="preserve"> an example, this is a way to report the complexity analysis</w:t>
      </w:r>
    </w:p>
    <w:p w14:paraId="538A0F66" w14:textId="77777777" w:rsidR="00C81A92" w:rsidRPr="006157B3" w:rsidRDefault="00C81A92">
      <w:pPr>
        <w:pStyle w:val="Sangradetextonormal"/>
        <w:spacing w:after="120"/>
        <w:ind w:firstLine="0"/>
        <w:rPr>
          <w:lang w:val="en-US"/>
        </w:rPr>
      </w:pPr>
      <w:r w:rsidRPr="006157B3">
        <w:rPr>
          <w:b/>
          <w:kern w:val="1"/>
          <w:lang w:val="en-US"/>
        </w:rPr>
        <w:t>Table 5:</w:t>
      </w:r>
      <w:r w:rsidRPr="006157B3">
        <w:rPr>
          <w:kern w:val="1"/>
          <w:lang w:val="en-US"/>
        </w:rPr>
        <w:t xml:space="preserve"> Table to report complexity analysis</w:t>
      </w:r>
    </w:p>
    <w:p w14:paraId="727D9A9D" w14:textId="77777777" w:rsidR="00C81A92" w:rsidRPr="006157B3" w:rsidRDefault="00C81A92">
      <w:pPr>
        <w:pStyle w:val="Ttulo2"/>
        <w:rPr>
          <w:lang w:val="en-US"/>
        </w:rPr>
      </w:pPr>
      <w:r w:rsidRPr="006157B3">
        <w:rPr>
          <w:b/>
          <w:bCs/>
          <w:lang w:val="en-US"/>
        </w:rPr>
        <w:t>5.4 Execution time</w:t>
      </w:r>
    </w:p>
    <w:p w14:paraId="4745ADB8" w14:textId="3E8D87C2" w:rsidR="00C81A92" w:rsidRPr="00F33723" w:rsidRDefault="00C81A92">
      <w:pPr>
        <w:pStyle w:val="Ttulo2"/>
        <w:rPr>
          <w:lang w:val="en-US"/>
        </w:rPr>
      </w:pPr>
    </w:p>
    <w:tbl>
      <w:tblPr>
        <w:tblStyle w:val="TableNormal"/>
        <w:tblpPr w:leftFromText="141" w:rightFromText="141" w:vertAnchor="text" w:horzAnchor="margin" w:tblpY="-51"/>
        <w:tblW w:w="48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04"/>
        <w:gridCol w:w="1609"/>
        <w:gridCol w:w="1605"/>
      </w:tblGrid>
      <w:tr w:rsidR="006157B3" w14:paraId="3A2B67BC" w14:textId="77777777" w:rsidTr="006157B3">
        <w:trPr>
          <w:trHeight w:val="810"/>
        </w:trPr>
        <w:tc>
          <w:tcPr>
            <w:tcW w:w="1604" w:type="dxa"/>
          </w:tcPr>
          <w:p w14:paraId="0065E29A" w14:textId="77777777" w:rsidR="006157B3" w:rsidRPr="00330F27" w:rsidRDefault="006157B3" w:rsidP="0027735F">
            <w:pPr>
              <w:pStyle w:val="TableParagraph"/>
              <w:ind w:left="0"/>
              <w:jc w:val="center"/>
              <w:rPr>
                <w:rFonts w:ascii="Arial" w:hAnsi="Arial" w:cs="Arial"/>
                <w:b/>
                <w:bCs/>
                <w:sz w:val="24"/>
                <w:szCs w:val="24"/>
              </w:rPr>
            </w:pPr>
          </w:p>
        </w:tc>
        <w:tc>
          <w:tcPr>
            <w:tcW w:w="1609" w:type="dxa"/>
          </w:tcPr>
          <w:p w14:paraId="5FB2CF23" w14:textId="55711E91" w:rsidR="006157B3" w:rsidRPr="00330F27" w:rsidRDefault="006157B3" w:rsidP="0027735F">
            <w:pPr>
              <w:pStyle w:val="TableParagraph"/>
              <w:ind w:left="109"/>
              <w:jc w:val="center"/>
              <w:rPr>
                <w:b/>
                <w:bCs/>
                <w:sz w:val="24"/>
                <w:szCs w:val="24"/>
              </w:rPr>
            </w:pPr>
            <w:r w:rsidRPr="00330F27">
              <w:rPr>
                <w:b/>
                <w:bCs/>
                <w:sz w:val="24"/>
                <w:szCs w:val="24"/>
              </w:rPr>
              <w:t xml:space="preserve">Tiempo </w:t>
            </w:r>
            <w:proofErr w:type="spellStart"/>
            <w:r w:rsidRPr="00330F27">
              <w:rPr>
                <w:b/>
                <w:bCs/>
                <w:sz w:val="24"/>
                <w:szCs w:val="24"/>
              </w:rPr>
              <w:t>contsrucción</w:t>
            </w:r>
            <w:proofErr w:type="spellEnd"/>
            <w:r w:rsidRPr="00330F27">
              <w:rPr>
                <w:b/>
                <w:bCs/>
                <w:sz w:val="24"/>
                <w:szCs w:val="24"/>
              </w:rPr>
              <w:t xml:space="preserve"> del árbol (</w:t>
            </w:r>
            <w:r w:rsidR="00B061C5" w:rsidRPr="00330F27">
              <w:rPr>
                <w:b/>
                <w:bCs/>
                <w:sz w:val="24"/>
                <w:szCs w:val="24"/>
              </w:rPr>
              <w:t>milisegundos</w:t>
            </w:r>
            <w:r w:rsidRPr="00330F27">
              <w:rPr>
                <w:b/>
                <w:bCs/>
                <w:sz w:val="24"/>
                <w:szCs w:val="24"/>
              </w:rPr>
              <w:t>)</w:t>
            </w:r>
          </w:p>
        </w:tc>
        <w:tc>
          <w:tcPr>
            <w:tcW w:w="1605" w:type="dxa"/>
          </w:tcPr>
          <w:p w14:paraId="69C15D76" w14:textId="77777777" w:rsidR="006157B3" w:rsidRPr="00330F27" w:rsidRDefault="006157B3" w:rsidP="0027735F">
            <w:pPr>
              <w:pStyle w:val="TableParagraph"/>
              <w:ind w:left="104"/>
              <w:jc w:val="center"/>
              <w:rPr>
                <w:b/>
                <w:bCs/>
                <w:sz w:val="24"/>
                <w:szCs w:val="24"/>
              </w:rPr>
            </w:pPr>
            <w:r w:rsidRPr="00330F27">
              <w:rPr>
                <w:b/>
                <w:bCs/>
                <w:sz w:val="24"/>
                <w:szCs w:val="24"/>
              </w:rPr>
              <w:t>Espacio construcción del árbol (MiB)</w:t>
            </w:r>
          </w:p>
        </w:tc>
      </w:tr>
      <w:tr w:rsidR="006157B3" w14:paraId="31692CF4" w14:textId="77777777" w:rsidTr="006157B3">
        <w:trPr>
          <w:trHeight w:val="350"/>
        </w:trPr>
        <w:tc>
          <w:tcPr>
            <w:tcW w:w="1604" w:type="dxa"/>
          </w:tcPr>
          <w:p w14:paraId="2E377868" w14:textId="77777777" w:rsidR="006157B3" w:rsidRPr="00330F27" w:rsidRDefault="006157B3" w:rsidP="0027735F">
            <w:pPr>
              <w:pStyle w:val="TableParagraph"/>
              <w:jc w:val="center"/>
              <w:rPr>
                <w:rFonts w:ascii="Arial" w:hAnsi="Arial" w:cs="Arial"/>
                <w:b/>
                <w:bCs/>
                <w:sz w:val="24"/>
                <w:szCs w:val="24"/>
                <w:lang w:val="en-US"/>
              </w:rPr>
            </w:pPr>
            <w:r w:rsidRPr="00330F27">
              <w:rPr>
                <w:rFonts w:ascii="Arial" w:hAnsi="Arial" w:cs="Arial"/>
                <w:b/>
                <w:bCs/>
                <w:sz w:val="24"/>
                <w:szCs w:val="24"/>
                <w:lang w:val="en-US"/>
              </w:rPr>
              <w:t>Find the number of rows</w:t>
            </w:r>
          </w:p>
        </w:tc>
        <w:tc>
          <w:tcPr>
            <w:tcW w:w="1609" w:type="dxa"/>
          </w:tcPr>
          <w:p w14:paraId="2112F0D8" w14:textId="6FAE7F75" w:rsidR="006157B3" w:rsidRDefault="006157B3" w:rsidP="0027735F">
            <w:pPr>
              <w:pStyle w:val="TableParagraph"/>
              <w:ind w:left="109"/>
              <w:jc w:val="center"/>
              <w:rPr>
                <w:sz w:val="20"/>
              </w:rPr>
            </w:pPr>
            <w:r>
              <w:rPr>
                <w:sz w:val="20"/>
              </w:rPr>
              <w:t>15803</w:t>
            </w:r>
          </w:p>
        </w:tc>
        <w:tc>
          <w:tcPr>
            <w:tcW w:w="1605" w:type="dxa"/>
          </w:tcPr>
          <w:p w14:paraId="6EAE57BF" w14:textId="37A60F19" w:rsidR="006157B3" w:rsidRDefault="00CE54C1" w:rsidP="0027735F">
            <w:pPr>
              <w:pStyle w:val="TableParagraph"/>
              <w:ind w:left="104"/>
              <w:jc w:val="center"/>
              <w:rPr>
                <w:sz w:val="20"/>
              </w:rPr>
            </w:pPr>
            <w:r>
              <w:rPr>
                <w:sz w:val="20"/>
              </w:rPr>
              <w:t>0.5</w:t>
            </w:r>
          </w:p>
        </w:tc>
      </w:tr>
      <w:tr w:rsidR="006157B3" w14:paraId="61231805" w14:textId="77777777" w:rsidTr="006157B3">
        <w:trPr>
          <w:trHeight w:val="350"/>
        </w:trPr>
        <w:tc>
          <w:tcPr>
            <w:tcW w:w="1604" w:type="dxa"/>
          </w:tcPr>
          <w:p w14:paraId="2AEE5C24" w14:textId="77777777" w:rsidR="006157B3" w:rsidRPr="00330F27" w:rsidRDefault="006157B3" w:rsidP="0027735F">
            <w:pPr>
              <w:pStyle w:val="TableParagraph"/>
              <w:jc w:val="center"/>
              <w:rPr>
                <w:rFonts w:ascii="Arial" w:hAnsi="Arial" w:cs="Arial"/>
                <w:b/>
                <w:bCs/>
                <w:sz w:val="24"/>
                <w:szCs w:val="24"/>
                <w:lang w:val="en-US"/>
              </w:rPr>
            </w:pPr>
            <w:r w:rsidRPr="00330F27">
              <w:rPr>
                <w:rFonts w:ascii="Arial" w:hAnsi="Arial" w:cs="Arial"/>
                <w:b/>
                <w:bCs/>
                <w:sz w:val="24"/>
                <w:szCs w:val="24"/>
                <w:lang w:val="en-US"/>
              </w:rPr>
              <w:t>Insert data with defined row numbers</w:t>
            </w:r>
          </w:p>
        </w:tc>
        <w:tc>
          <w:tcPr>
            <w:tcW w:w="1609" w:type="dxa"/>
          </w:tcPr>
          <w:p w14:paraId="1551A035" w14:textId="1B198B29" w:rsidR="006157B3" w:rsidRDefault="00B061C5" w:rsidP="0027735F">
            <w:pPr>
              <w:pStyle w:val="TableParagraph"/>
              <w:ind w:left="109"/>
              <w:jc w:val="center"/>
              <w:rPr>
                <w:sz w:val="20"/>
              </w:rPr>
            </w:pPr>
            <w:r>
              <w:rPr>
                <w:sz w:val="20"/>
              </w:rPr>
              <w:t>63</w:t>
            </w:r>
            <w:r w:rsidR="006157B3">
              <w:rPr>
                <w:sz w:val="20"/>
              </w:rPr>
              <w:t>0</w:t>
            </w:r>
            <w:r>
              <w:rPr>
                <w:sz w:val="20"/>
              </w:rPr>
              <w:t>5</w:t>
            </w:r>
            <w:r w:rsidR="006157B3">
              <w:rPr>
                <w:sz w:val="20"/>
              </w:rPr>
              <w:t>5</w:t>
            </w:r>
          </w:p>
        </w:tc>
        <w:tc>
          <w:tcPr>
            <w:tcW w:w="1605" w:type="dxa"/>
          </w:tcPr>
          <w:p w14:paraId="777BBD89" w14:textId="619B35A6" w:rsidR="006157B3" w:rsidRDefault="006157B3" w:rsidP="0027735F">
            <w:pPr>
              <w:pStyle w:val="TableParagraph"/>
              <w:ind w:left="104"/>
              <w:jc w:val="center"/>
              <w:rPr>
                <w:sz w:val="20"/>
              </w:rPr>
            </w:pPr>
            <w:r>
              <w:rPr>
                <w:sz w:val="20"/>
              </w:rPr>
              <w:t>1</w:t>
            </w:r>
            <w:r w:rsidR="00CE54C1">
              <w:rPr>
                <w:sz w:val="20"/>
              </w:rPr>
              <w:t>.2</w:t>
            </w:r>
          </w:p>
        </w:tc>
      </w:tr>
      <w:tr w:rsidR="006157B3" w14:paraId="71C3F383" w14:textId="77777777" w:rsidTr="006157B3">
        <w:trPr>
          <w:trHeight w:val="350"/>
        </w:trPr>
        <w:tc>
          <w:tcPr>
            <w:tcW w:w="1604" w:type="dxa"/>
          </w:tcPr>
          <w:p w14:paraId="1A5D5D59" w14:textId="77777777" w:rsidR="006157B3" w:rsidRPr="00330F27" w:rsidRDefault="006157B3" w:rsidP="0027735F">
            <w:pPr>
              <w:pStyle w:val="TableParagraph"/>
              <w:jc w:val="center"/>
              <w:rPr>
                <w:rFonts w:ascii="Arial" w:hAnsi="Arial" w:cs="Arial"/>
                <w:b/>
                <w:bCs/>
                <w:sz w:val="24"/>
                <w:szCs w:val="24"/>
              </w:rPr>
            </w:pPr>
            <w:proofErr w:type="spellStart"/>
            <w:r w:rsidRPr="00330F27">
              <w:rPr>
                <w:rFonts w:ascii="Arial" w:hAnsi="Arial" w:cs="Arial"/>
                <w:b/>
                <w:bCs/>
                <w:sz w:val="24"/>
                <w:szCs w:val="24"/>
              </w:rPr>
              <w:t>create</w:t>
            </w:r>
            <w:proofErr w:type="spellEnd"/>
            <w:r w:rsidRPr="00330F27">
              <w:rPr>
                <w:rFonts w:ascii="Arial" w:hAnsi="Arial" w:cs="Arial"/>
                <w:b/>
                <w:bCs/>
                <w:sz w:val="24"/>
                <w:szCs w:val="24"/>
              </w:rPr>
              <w:t xml:space="preserve"> </w:t>
            </w:r>
            <w:proofErr w:type="spellStart"/>
            <w:r w:rsidRPr="00330F27">
              <w:rPr>
                <w:rFonts w:ascii="Arial" w:hAnsi="Arial" w:cs="Arial"/>
                <w:b/>
                <w:bCs/>
                <w:sz w:val="24"/>
                <w:szCs w:val="24"/>
              </w:rPr>
              <w:t>root</w:t>
            </w:r>
            <w:proofErr w:type="spellEnd"/>
          </w:p>
        </w:tc>
        <w:tc>
          <w:tcPr>
            <w:tcW w:w="1609" w:type="dxa"/>
          </w:tcPr>
          <w:p w14:paraId="0AD2D788" w14:textId="1839DED1" w:rsidR="006157B3" w:rsidRDefault="00C73E31" w:rsidP="0027735F">
            <w:pPr>
              <w:pStyle w:val="TableParagraph"/>
              <w:ind w:left="109"/>
              <w:jc w:val="center"/>
              <w:rPr>
                <w:sz w:val="20"/>
              </w:rPr>
            </w:pPr>
            <w:r>
              <w:rPr>
                <w:sz w:val="20"/>
              </w:rPr>
              <w:t>98341</w:t>
            </w:r>
          </w:p>
        </w:tc>
        <w:tc>
          <w:tcPr>
            <w:tcW w:w="1605" w:type="dxa"/>
          </w:tcPr>
          <w:p w14:paraId="55A338B9" w14:textId="640F6BBE" w:rsidR="006157B3" w:rsidRDefault="00CE54C1" w:rsidP="0027735F">
            <w:pPr>
              <w:pStyle w:val="TableParagraph"/>
              <w:ind w:left="104"/>
              <w:jc w:val="center"/>
              <w:rPr>
                <w:sz w:val="20"/>
              </w:rPr>
            </w:pPr>
            <w:r>
              <w:rPr>
                <w:sz w:val="20"/>
              </w:rPr>
              <w:t>2.</w:t>
            </w:r>
            <w:r w:rsidR="0027735F">
              <w:rPr>
                <w:sz w:val="20"/>
              </w:rPr>
              <w:t>2</w:t>
            </w:r>
          </w:p>
        </w:tc>
      </w:tr>
      <w:tr w:rsidR="006157B3" w14:paraId="379E8215" w14:textId="77777777" w:rsidTr="006157B3">
        <w:trPr>
          <w:trHeight w:val="349"/>
        </w:trPr>
        <w:tc>
          <w:tcPr>
            <w:tcW w:w="1604" w:type="dxa"/>
          </w:tcPr>
          <w:p w14:paraId="0561CE6C" w14:textId="77777777" w:rsidR="006157B3" w:rsidRPr="00330F27" w:rsidRDefault="006157B3" w:rsidP="0027735F">
            <w:pPr>
              <w:pStyle w:val="TableParagraph"/>
              <w:jc w:val="center"/>
              <w:rPr>
                <w:rFonts w:ascii="Arial" w:hAnsi="Arial" w:cs="Arial"/>
                <w:b/>
                <w:bCs/>
                <w:sz w:val="24"/>
                <w:szCs w:val="24"/>
              </w:rPr>
            </w:pPr>
            <w:proofErr w:type="spellStart"/>
            <w:r w:rsidRPr="00330F27">
              <w:rPr>
                <w:rFonts w:ascii="Arial" w:hAnsi="Arial" w:cs="Arial"/>
                <w:b/>
                <w:bCs/>
                <w:sz w:val="24"/>
                <w:szCs w:val="24"/>
              </w:rPr>
              <w:t>create</w:t>
            </w:r>
            <w:proofErr w:type="spellEnd"/>
            <w:r w:rsidRPr="00330F27">
              <w:rPr>
                <w:rFonts w:ascii="Arial" w:hAnsi="Arial" w:cs="Arial"/>
                <w:b/>
                <w:bCs/>
                <w:sz w:val="24"/>
                <w:szCs w:val="24"/>
              </w:rPr>
              <w:t xml:space="preserve"> </w:t>
            </w:r>
            <w:proofErr w:type="spellStart"/>
            <w:r w:rsidRPr="00330F27">
              <w:rPr>
                <w:rFonts w:ascii="Arial" w:hAnsi="Arial" w:cs="Arial"/>
                <w:b/>
                <w:bCs/>
                <w:sz w:val="24"/>
                <w:szCs w:val="24"/>
              </w:rPr>
              <w:t>node</w:t>
            </w:r>
            <w:proofErr w:type="spellEnd"/>
          </w:p>
        </w:tc>
        <w:tc>
          <w:tcPr>
            <w:tcW w:w="1609" w:type="dxa"/>
          </w:tcPr>
          <w:p w14:paraId="1438B305" w14:textId="785F8C65" w:rsidR="00D177D7" w:rsidRDefault="00D177D7" w:rsidP="0027735F">
            <w:pPr>
              <w:pStyle w:val="TableParagraph"/>
              <w:ind w:left="109"/>
              <w:jc w:val="center"/>
              <w:rPr>
                <w:sz w:val="20"/>
              </w:rPr>
            </w:pPr>
            <w:r>
              <w:rPr>
                <w:sz w:val="20"/>
              </w:rPr>
              <w:t>1</w:t>
            </w:r>
            <w:r w:rsidR="00C73E31">
              <w:rPr>
                <w:sz w:val="20"/>
              </w:rPr>
              <w:t>2</w:t>
            </w:r>
            <w:r>
              <w:rPr>
                <w:sz w:val="20"/>
              </w:rPr>
              <w:t>0</w:t>
            </w:r>
            <w:r w:rsidR="00B061C5">
              <w:rPr>
                <w:sz w:val="20"/>
              </w:rPr>
              <w:t>6</w:t>
            </w:r>
            <w:r w:rsidR="00C73E31">
              <w:rPr>
                <w:sz w:val="20"/>
              </w:rPr>
              <w:t>2</w:t>
            </w:r>
            <w:r w:rsidR="00B061C5">
              <w:rPr>
                <w:sz w:val="20"/>
              </w:rPr>
              <w:t>4</w:t>
            </w:r>
          </w:p>
        </w:tc>
        <w:tc>
          <w:tcPr>
            <w:tcW w:w="1605" w:type="dxa"/>
          </w:tcPr>
          <w:p w14:paraId="5E38799E" w14:textId="3AE7C7AF" w:rsidR="006157B3" w:rsidRDefault="0027735F" w:rsidP="0027735F">
            <w:pPr>
              <w:pStyle w:val="TableParagraph"/>
              <w:ind w:left="104"/>
              <w:jc w:val="center"/>
              <w:rPr>
                <w:sz w:val="20"/>
              </w:rPr>
            </w:pPr>
            <w:r>
              <w:rPr>
                <w:sz w:val="20"/>
              </w:rPr>
              <w:t>3.4</w:t>
            </w:r>
          </w:p>
        </w:tc>
      </w:tr>
      <w:tr w:rsidR="006157B3" w14:paraId="2FD5E66E" w14:textId="77777777" w:rsidTr="006157B3">
        <w:trPr>
          <w:trHeight w:val="350"/>
        </w:trPr>
        <w:tc>
          <w:tcPr>
            <w:tcW w:w="1604" w:type="dxa"/>
          </w:tcPr>
          <w:p w14:paraId="56F137BE" w14:textId="77777777" w:rsidR="006157B3" w:rsidRPr="00330F27" w:rsidRDefault="006157B3" w:rsidP="0027735F">
            <w:pPr>
              <w:pStyle w:val="TableParagraph"/>
              <w:jc w:val="center"/>
              <w:rPr>
                <w:rFonts w:ascii="Arial" w:hAnsi="Arial" w:cs="Arial"/>
                <w:b/>
                <w:bCs/>
                <w:sz w:val="24"/>
                <w:szCs w:val="24"/>
              </w:rPr>
            </w:pPr>
            <w:proofErr w:type="spellStart"/>
            <w:r w:rsidRPr="00330F27">
              <w:rPr>
                <w:rFonts w:ascii="Arial" w:hAnsi="Arial" w:cs="Arial"/>
                <w:b/>
                <w:bCs/>
                <w:sz w:val="24"/>
                <w:szCs w:val="24"/>
              </w:rPr>
              <w:t>predict</w:t>
            </w:r>
            <w:proofErr w:type="spellEnd"/>
            <w:r w:rsidRPr="00330F27">
              <w:rPr>
                <w:rFonts w:ascii="Arial" w:hAnsi="Arial" w:cs="Arial"/>
                <w:b/>
                <w:bCs/>
                <w:sz w:val="24"/>
                <w:szCs w:val="24"/>
              </w:rPr>
              <w:t xml:space="preserve"> </w:t>
            </w:r>
            <w:proofErr w:type="spellStart"/>
            <w:r w:rsidRPr="00330F27">
              <w:rPr>
                <w:rFonts w:ascii="Arial" w:hAnsi="Arial" w:cs="Arial"/>
                <w:b/>
                <w:bCs/>
                <w:sz w:val="24"/>
                <w:szCs w:val="24"/>
              </w:rPr>
              <w:t>success</w:t>
            </w:r>
            <w:proofErr w:type="spellEnd"/>
          </w:p>
        </w:tc>
        <w:tc>
          <w:tcPr>
            <w:tcW w:w="1609" w:type="dxa"/>
          </w:tcPr>
          <w:p w14:paraId="7EF4653D" w14:textId="02379278" w:rsidR="006157B3" w:rsidRDefault="00C73E31" w:rsidP="0027735F">
            <w:pPr>
              <w:pStyle w:val="TableParagraph"/>
              <w:ind w:left="109"/>
              <w:jc w:val="center"/>
              <w:rPr>
                <w:sz w:val="20"/>
              </w:rPr>
            </w:pPr>
            <w:r>
              <w:rPr>
                <w:sz w:val="20"/>
              </w:rPr>
              <w:t>18</w:t>
            </w:r>
            <w:r w:rsidR="00B061C5">
              <w:rPr>
                <w:sz w:val="20"/>
              </w:rPr>
              <w:t>5071</w:t>
            </w:r>
          </w:p>
        </w:tc>
        <w:tc>
          <w:tcPr>
            <w:tcW w:w="1605" w:type="dxa"/>
          </w:tcPr>
          <w:p w14:paraId="00DCC09D" w14:textId="1F089C60" w:rsidR="006157B3" w:rsidRDefault="0027735F" w:rsidP="0027735F">
            <w:pPr>
              <w:pStyle w:val="TableParagraph"/>
              <w:ind w:left="104"/>
              <w:jc w:val="center"/>
              <w:rPr>
                <w:sz w:val="20"/>
              </w:rPr>
            </w:pPr>
            <w:r>
              <w:rPr>
                <w:sz w:val="20"/>
              </w:rPr>
              <w:t>4</w:t>
            </w:r>
            <w:r w:rsidR="00CE54C1">
              <w:rPr>
                <w:sz w:val="20"/>
              </w:rPr>
              <w:t>.2</w:t>
            </w:r>
          </w:p>
        </w:tc>
      </w:tr>
      <w:tr w:rsidR="006157B3" w14:paraId="4E88FFE8" w14:textId="77777777" w:rsidTr="006157B3">
        <w:trPr>
          <w:trHeight w:val="350"/>
        </w:trPr>
        <w:tc>
          <w:tcPr>
            <w:tcW w:w="1604" w:type="dxa"/>
          </w:tcPr>
          <w:p w14:paraId="3BF5E7EC" w14:textId="77777777" w:rsidR="006157B3" w:rsidRPr="00330F27" w:rsidRDefault="006157B3" w:rsidP="0027735F">
            <w:pPr>
              <w:pStyle w:val="TableParagraph"/>
              <w:spacing w:before="1"/>
              <w:jc w:val="center"/>
              <w:rPr>
                <w:rFonts w:ascii="Arial" w:hAnsi="Arial" w:cs="Arial"/>
                <w:b/>
                <w:bCs/>
                <w:sz w:val="24"/>
                <w:szCs w:val="24"/>
              </w:rPr>
            </w:pPr>
            <w:r w:rsidRPr="00330F27">
              <w:rPr>
                <w:rFonts w:ascii="Arial" w:hAnsi="Arial" w:cs="Arial"/>
                <w:b/>
                <w:bCs/>
                <w:sz w:val="24"/>
                <w:szCs w:val="24"/>
              </w:rPr>
              <w:t xml:space="preserve">compare </w:t>
            </w:r>
            <w:proofErr w:type="spellStart"/>
            <w:r w:rsidRPr="00330F27">
              <w:rPr>
                <w:rFonts w:ascii="Arial" w:hAnsi="Arial" w:cs="Arial"/>
                <w:b/>
                <w:bCs/>
                <w:sz w:val="24"/>
                <w:szCs w:val="24"/>
              </w:rPr>
              <w:t>occurrence</w:t>
            </w:r>
            <w:proofErr w:type="spellEnd"/>
          </w:p>
        </w:tc>
        <w:tc>
          <w:tcPr>
            <w:tcW w:w="1609" w:type="dxa"/>
          </w:tcPr>
          <w:p w14:paraId="63CF2588" w14:textId="37134846" w:rsidR="006157B3" w:rsidRDefault="00C73E31" w:rsidP="0027735F">
            <w:pPr>
              <w:pStyle w:val="TableParagraph"/>
              <w:spacing w:before="1"/>
              <w:ind w:left="109"/>
              <w:jc w:val="center"/>
              <w:rPr>
                <w:sz w:val="20"/>
              </w:rPr>
            </w:pPr>
            <w:r>
              <w:rPr>
                <w:sz w:val="20"/>
              </w:rPr>
              <w:t>2</w:t>
            </w:r>
            <w:r w:rsidR="006157B3">
              <w:rPr>
                <w:sz w:val="20"/>
              </w:rPr>
              <w:t>06.13</w:t>
            </w:r>
          </w:p>
        </w:tc>
        <w:tc>
          <w:tcPr>
            <w:tcW w:w="1605" w:type="dxa"/>
          </w:tcPr>
          <w:p w14:paraId="1CDFBE01" w14:textId="288CE636" w:rsidR="006157B3" w:rsidRDefault="00CE54C1" w:rsidP="0027735F">
            <w:pPr>
              <w:pStyle w:val="TableParagraph"/>
              <w:spacing w:before="1"/>
              <w:ind w:left="104"/>
              <w:jc w:val="center"/>
              <w:rPr>
                <w:sz w:val="20"/>
              </w:rPr>
            </w:pPr>
            <w:r>
              <w:rPr>
                <w:sz w:val="20"/>
              </w:rPr>
              <w:t>5.3</w:t>
            </w:r>
          </w:p>
        </w:tc>
      </w:tr>
    </w:tbl>
    <w:p w14:paraId="57263BCB" w14:textId="3D24EDD0" w:rsidR="00C81A92" w:rsidRDefault="00C81A92">
      <w:pPr>
        <w:pStyle w:val="Ttulo2"/>
        <w:rPr>
          <w:lang w:val="en-US"/>
        </w:rPr>
      </w:pPr>
      <w:r w:rsidRPr="00F93E0D">
        <w:rPr>
          <w:b/>
          <w:bCs/>
          <w:lang w:val="en-US"/>
        </w:rPr>
        <w:t xml:space="preserve">Table 6: </w:t>
      </w:r>
      <w:r w:rsidRPr="00F93E0D">
        <w:rPr>
          <w:lang w:val="en-US"/>
        </w:rPr>
        <w:t>Execution time of the operations of the data structure for each data set.</w:t>
      </w:r>
    </w:p>
    <w:p w14:paraId="4CC421B3" w14:textId="77777777" w:rsidR="001D3732" w:rsidRPr="001D3732" w:rsidRDefault="001D3732" w:rsidP="001D3732">
      <w:pPr>
        <w:rPr>
          <w:lang w:val="en-US"/>
        </w:rPr>
      </w:pPr>
    </w:p>
    <w:p w14:paraId="1095DCB6" w14:textId="681AF4CD" w:rsidR="00C81A92" w:rsidRPr="00F93E0D" w:rsidRDefault="00C81A92" w:rsidP="00AD0AFC">
      <w:pPr>
        <w:pStyle w:val="Ttulo2"/>
        <w:rPr>
          <w:kern w:val="1"/>
          <w:lang w:val="en-US"/>
        </w:rPr>
      </w:pPr>
      <w:r w:rsidRPr="00F93E0D">
        <w:rPr>
          <w:b/>
          <w:bCs/>
          <w:lang w:val="en-US"/>
        </w:rPr>
        <w:t>5.5 Memory used</w:t>
      </w:r>
    </w:p>
    <w:p w14:paraId="22B2580B" w14:textId="77777777" w:rsidR="00AD0AFC" w:rsidRDefault="00AD0AFC" w:rsidP="00AD0AFC">
      <w:pPr>
        <w:pStyle w:val="Ttulo1"/>
        <w:keepNext w:val="0"/>
        <w:keepLines w:val="0"/>
        <w:widowControl w:val="0"/>
        <w:numPr>
          <w:ilvl w:val="1"/>
          <w:numId w:val="16"/>
        </w:numPr>
        <w:tabs>
          <w:tab w:val="left" w:pos="497"/>
        </w:tabs>
        <w:suppressAutoHyphens w:val="0"/>
        <w:autoSpaceDE w:val="0"/>
        <w:autoSpaceDN w:val="0"/>
        <w:spacing w:before="174"/>
        <w:ind w:left="496" w:hanging="305"/>
        <w:jc w:val="left"/>
      </w:pPr>
      <w:proofErr w:type="spellStart"/>
      <w:r>
        <w:t>Memory</w:t>
      </w:r>
      <w:proofErr w:type="spellEnd"/>
      <w:r>
        <w:rPr>
          <w:spacing w:val="1"/>
        </w:rPr>
        <w:t xml:space="preserve"> </w:t>
      </w:r>
      <w:proofErr w:type="spellStart"/>
      <w:r>
        <w:t>used</w:t>
      </w:r>
      <w:proofErr w:type="spellEnd"/>
    </w:p>
    <w:tbl>
      <w:tblPr>
        <w:tblStyle w:val="TableNormal"/>
        <w:tblW w:w="0" w:type="auto"/>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65"/>
        <w:gridCol w:w="2277"/>
      </w:tblGrid>
      <w:tr w:rsidR="00AD0AFC" w14:paraId="4DFC44D5" w14:textId="77777777" w:rsidTr="003556DF">
        <w:trPr>
          <w:trHeight w:val="301"/>
        </w:trPr>
        <w:tc>
          <w:tcPr>
            <w:tcW w:w="2065" w:type="dxa"/>
          </w:tcPr>
          <w:p w14:paraId="2EE87058" w14:textId="77777777" w:rsidR="00AD0AFC" w:rsidRPr="003556DF" w:rsidRDefault="00AD0AFC" w:rsidP="00FF6C6F">
            <w:pPr>
              <w:pStyle w:val="TableParagraph"/>
              <w:ind w:left="460" w:right="445"/>
              <w:rPr>
                <w:rFonts w:ascii="Arial" w:hAnsi="Arial" w:cs="Arial"/>
                <w:b/>
              </w:rPr>
            </w:pPr>
            <w:proofErr w:type="spellStart"/>
            <w:r w:rsidRPr="003556DF">
              <w:rPr>
                <w:rFonts w:ascii="Arial" w:hAnsi="Arial" w:cs="Arial"/>
                <w:b/>
              </w:rPr>
              <w:t>Students</w:t>
            </w:r>
            <w:proofErr w:type="spellEnd"/>
          </w:p>
        </w:tc>
        <w:tc>
          <w:tcPr>
            <w:tcW w:w="2277" w:type="dxa"/>
          </w:tcPr>
          <w:p w14:paraId="262AAB59" w14:textId="77777777" w:rsidR="00AD0AFC" w:rsidRPr="003556DF" w:rsidRDefault="00AD0AFC" w:rsidP="003556DF">
            <w:pPr>
              <w:pStyle w:val="TableParagraph"/>
              <w:ind w:left="98" w:right="92"/>
              <w:jc w:val="center"/>
              <w:rPr>
                <w:b/>
                <w:sz w:val="24"/>
                <w:szCs w:val="24"/>
              </w:rPr>
            </w:pPr>
            <w:proofErr w:type="spellStart"/>
            <w:r w:rsidRPr="003556DF">
              <w:rPr>
                <w:b/>
                <w:sz w:val="24"/>
                <w:szCs w:val="24"/>
              </w:rPr>
              <w:t>Memory</w:t>
            </w:r>
            <w:proofErr w:type="spellEnd"/>
            <w:r w:rsidRPr="003556DF">
              <w:rPr>
                <w:b/>
                <w:sz w:val="24"/>
                <w:szCs w:val="24"/>
              </w:rPr>
              <w:t xml:space="preserve"> </w:t>
            </w:r>
            <w:proofErr w:type="spellStart"/>
            <w:r w:rsidRPr="003556DF">
              <w:rPr>
                <w:b/>
                <w:sz w:val="24"/>
                <w:szCs w:val="24"/>
              </w:rPr>
              <w:t>Consumption</w:t>
            </w:r>
            <w:proofErr w:type="spellEnd"/>
            <w:r w:rsidRPr="003556DF">
              <w:rPr>
                <w:b/>
                <w:sz w:val="24"/>
                <w:szCs w:val="24"/>
              </w:rPr>
              <w:t xml:space="preserve"> (</w:t>
            </w:r>
            <w:proofErr w:type="spellStart"/>
            <w:r w:rsidRPr="003556DF">
              <w:rPr>
                <w:b/>
                <w:sz w:val="24"/>
                <w:szCs w:val="24"/>
              </w:rPr>
              <w:t>mb</w:t>
            </w:r>
            <w:proofErr w:type="spellEnd"/>
            <w:r w:rsidRPr="003556DF">
              <w:rPr>
                <w:b/>
                <w:sz w:val="24"/>
                <w:szCs w:val="24"/>
              </w:rPr>
              <w:t>)</w:t>
            </w:r>
          </w:p>
        </w:tc>
      </w:tr>
      <w:tr w:rsidR="00AD0AFC" w14:paraId="0415EB7B" w14:textId="77777777" w:rsidTr="003556DF">
        <w:trPr>
          <w:trHeight w:val="298"/>
        </w:trPr>
        <w:tc>
          <w:tcPr>
            <w:tcW w:w="2065" w:type="dxa"/>
          </w:tcPr>
          <w:p w14:paraId="61E96E80" w14:textId="77777777" w:rsidR="00AD0AFC" w:rsidRPr="003556DF" w:rsidRDefault="00AD0AFC" w:rsidP="009C2C06">
            <w:pPr>
              <w:pStyle w:val="TableParagraph"/>
              <w:spacing w:before="32"/>
              <w:ind w:left="456" w:right="445"/>
              <w:jc w:val="center"/>
              <w:rPr>
                <w:rFonts w:ascii="Arial" w:hAnsi="Arial" w:cs="Arial"/>
                <w:b/>
              </w:rPr>
            </w:pPr>
            <w:r w:rsidRPr="003556DF">
              <w:rPr>
                <w:rFonts w:ascii="Arial" w:hAnsi="Arial" w:cs="Arial"/>
                <w:b/>
              </w:rPr>
              <w:t>5000</w:t>
            </w:r>
          </w:p>
        </w:tc>
        <w:tc>
          <w:tcPr>
            <w:tcW w:w="2277" w:type="dxa"/>
          </w:tcPr>
          <w:p w14:paraId="53411D82" w14:textId="31EB6B61" w:rsidR="00AD0AFC" w:rsidRPr="003556DF" w:rsidRDefault="009C2C06" w:rsidP="009C2C06">
            <w:pPr>
              <w:pStyle w:val="TableParagraph"/>
              <w:spacing w:before="32"/>
              <w:ind w:left="11"/>
              <w:jc w:val="center"/>
              <w:rPr>
                <w:sz w:val="24"/>
                <w:szCs w:val="24"/>
              </w:rPr>
            </w:pPr>
            <w:r w:rsidRPr="003556DF">
              <w:rPr>
                <w:sz w:val="24"/>
                <w:szCs w:val="24"/>
              </w:rPr>
              <w:t>19</w:t>
            </w:r>
          </w:p>
        </w:tc>
      </w:tr>
      <w:tr w:rsidR="00AD0AFC" w14:paraId="2276EE3B" w14:textId="77777777" w:rsidTr="003556DF">
        <w:trPr>
          <w:trHeight w:val="301"/>
        </w:trPr>
        <w:tc>
          <w:tcPr>
            <w:tcW w:w="2065" w:type="dxa"/>
          </w:tcPr>
          <w:p w14:paraId="57F78CB2" w14:textId="77777777" w:rsidR="00AD0AFC" w:rsidRPr="003556DF" w:rsidRDefault="00AD0AFC" w:rsidP="009C2C06">
            <w:pPr>
              <w:pStyle w:val="TableParagraph"/>
              <w:ind w:left="452" w:right="445"/>
              <w:jc w:val="center"/>
              <w:rPr>
                <w:rFonts w:ascii="Arial" w:hAnsi="Arial" w:cs="Arial"/>
                <w:b/>
              </w:rPr>
            </w:pPr>
            <w:r w:rsidRPr="003556DF">
              <w:rPr>
                <w:rFonts w:ascii="Arial" w:hAnsi="Arial" w:cs="Arial"/>
                <w:b/>
              </w:rPr>
              <w:t>15000</w:t>
            </w:r>
          </w:p>
        </w:tc>
        <w:tc>
          <w:tcPr>
            <w:tcW w:w="2277" w:type="dxa"/>
          </w:tcPr>
          <w:p w14:paraId="4EDD7FA6" w14:textId="68256D43" w:rsidR="00AD0AFC" w:rsidRPr="003556DF" w:rsidRDefault="009C2C06" w:rsidP="009C2C06">
            <w:pPr>
              <w:pStyle w:val="TableParagraph"/>
              <w:ind w:left="11"/>
              <w:jc w:val="center"/>
              <w:rPr>
                <w:sz w:val="24"/>
                <w:szCs w:val="24"/>
              </w:rPr>
            </w:pPr>
            <w:r w:rsidRPr="003556DF">
              <w:rPr>
                <w:sz w:val="24"/>
                <w:szCs w:val="24"/>
              </w:rPr>
              <w:t>28</w:t>
            </w:r>
          </w:p>
        </w:tc>
      </w:tr>
      <w:tr w:rsidR="00AD0AFC" w14:paraId="50BAE38E" w14:textId="77777777" w:rsidTr="003556DF">
        <w:trPr>
          <w:trHeight w:val="298"/>
        </w:trPr>
        <w:tc>
          <w:tcPr>
            <w:tcW w:w="2065" w:type="dxa"/>
          </w:tcPr>
          <w:p w14:paraId="479E08A0" w14:textId="77777777" w:rsidR="00AD0AFC" w:rsidRPr="003556DF" w:rsidRDefault="00AD0AFC" w:rsidP="009C2C06">
            <w:pPr>
              <w:pStyle w:val="TableParagraph"/>
              <w:spacing w:before="32"/>
              <w:ind w:left="452" w:right="445"/>
              <w:jc w:val="center"/>
              <w:rPr>
                <w:rFonts w:ascii="Arial" w:hAnsi="Arial" w:cs="Arial"/>
                <w:b/>
              </w:rPr>
            </w:pPr>
            <w:r w:rsidRPr="003556DF">
              <w:rPr>
                <w:rFonts w:ascii="Arial" w:hAnsi="Arial" w:cs="Arial"/>
                <w:b/>
              </w:rPr>
              <w:t>25000</w:t>
            </w:r>
          </w:p>
        </w:tc>
        <w:tc>
          <w:tcPr>
            <w:tcW w:w="2277" w:type="dxa"/>
          </w:tcPr>
          <w:p w14:paraId="14BDCF00" w14:textId="48BF2839" w:rsidR="00AD0AFC" w:rsidRPr="003556DF" w:rsidRDefault="009C2C06" w:rsidP="009C2C06">
            <w:pPr>
              <w:pStyle w:val="TableParagraph"/>
              <w:spacing w:before="32"/>
              <w:ind w:left="11"/>
              <w:jc w:val="center"/>
              <w:rPr>
                <w:sz w:val="24"/>
                <w:szCs w:val="24"/>
              </w:rPr>
            </w:pPr>
            <w:r w:rsidRPr="003556DF">
              <w:rPr>
                <w:sz w:val="24"/>
                <w:szCs w:val="24"/>
              </w:rPr>
              <w:t>42</w:t>
            </w:r>
          </w:p>
        </w:tc>
      </w:tr>
      <w:tr w:rsidR="00AD0AFC" w14:paraId="1BD0D414" w14:textId="77777777" w:rsidTr="003556DF">
        <w:trPr>
          <w:trHeight w:val="301"/>
        </w:trPr>
        <w:tc>
          <w:tcPr>
            <w:tcW w:w="2065" w:type="dxa"/>
          </w:tcPr>
          <w:p w14:paraId="2CB88D0A" w14:textId="77777777" w:rsidR="00AD0AFC" w:rsidRPr="003556DF" w:rsidRDefault="00AD0AFC" w:rsidP="009C2C06">
            <w:pPr>
              <w:pStyle w:val="TableParagraph"/>
              <w:ind w:left="452" w:right="445"/>
              <w:jc w:val="center"/>
              <w:rPr>
                <w:rFonts w:ascii="Arial" w:hAnsi="Arial" w:cs="Arial"/>
                <w:b/>
              </w:rPr>
            </w:pPr>
            <w:r w:rsidRPr="003556DF">
              <w:rPr>
                <w:rFonts w:ascii="Arial" w:hAnsi="Arial" w:cs="Arial"/>
                <w:b/>
              </w:rPr>
              <w:t>19255</w:t>
            </w:r>
          </w:p>
        </w:tc>
        <w:tc>
          <w:tcPr>
            <w:tcW w:w="2277" w:type="dxa"/>
          </w:tcPr>
          <w:p w14:paraId="3F0772ED" w14:textId="6B1F3908" w:rsidR="00AD0AFC" w:rsidRPr="003556DF" w:rsidRDefault="009C2C06" w:rsidP="009C2C06">
            <w:pPr>
              <w:pStyle w:val="TableParagraph"/>
              <w:ind w:left="11"/>
              <w:jc w:val="center"/>
              <w:rPr>
                <w:sz w:val="24"/>
                <w:szCs w:val="24"/>
              </w:rPr>
            </w:pPr>
            <w:r w:rsidRPr="003556DF">
              <w:rPr>
                <w:sz w:val="24"/>
                <w:szCs w:val="24"/>
              </w:rPr>
              <w:t>38</w:t>
            </w:r>
          </w:p>
        </w:tc>
      </w:tr>
      <w:tr w:rsidR="00AD0AFC" w14:paraId="1E8F6423" w14:textId="77777777" w:rsidTr="003556DF">
        <w:trPr>
          <w:trHeight w:val="298"/>
        </w:trPr>
        <w:tc>
          <w:tcPr>
            <w:tcW w:w="2065" w:type="dxa"/>
          </w:tcPr>
          <w:p w14:paraId="3564BEE9" w14:textId="77777777" w:rsidR="00AD0AFC" w:rsidRPr="003556DF" w:rsidRDefault="00AD0AFC" w:rsidP="009C2C06">
            <w:pPr>
              <w:pStyle w:val="TableParagraph"/>
              <w:spacing w:before="32"/>
              <w:ind w:left="452" w:right="445"/>
              <w:jc w:val="center"/>
              <w:rPr>
                <w:rFonts w:ascii="Arial" w:hAnsi="Arial" w:cs="Arial"/>
                <w:b/>
              </w:rPr>
            </w:pPr>
            <w:r w:rsidRPr="003556DF">
              <w:rPr>
                <w:rFonts w:ascii="Arial" w:hAnsi="Arial" w:cs="Arial"/>
                <w:b/>
              </w:rPr>
              <w:t>35000</w:t>
            </w:r>
          </w:p>
        </w:tc>
        <w:tc>
          <w:tcPr>
            <w:tcW w:w="2277" w:type="dxa"/>
          </w:tcPr>
          <w:p w14:paraId="74FCBA99" w14:textId="7F58527E" w:rsidR="00AD0AFC" w:rsidRPr="003556DF" w:rsidRDefault="00665226" w:rsidP="009C2C06">
            <w:pPr>
              <w:pStyle w:val="TableParagraph"/>
              <w:spacing w:before="32"/>
              <w:ind w:left="11"/>
              <w:jc w:val="center"/>
              <w:rPr>
                <w:sz w:val="24"/>
                <w:szCs w:val="24"/>
              </w:rPr>
            </w:pPr>
            <w:r w:rsidRPr="003556DF">
              <w:rPr>
                <w:sz w:val="24"/>
                <w:szCs w:val="24"/>
              </w:rPr>
              <w:t>66</w:t>
            </w:r>
          </w:p>
        </w:tc>
      </w:tr>
      <w:tr w:rsidR="00AD0AFC" w14:paraId="6507FBA2" w14:textId="77777777" w:rsidTr="003556DF">
        <w:trPr>
          <w:trHeight w:val="301"/>
        </w:trPr>
        <w:tc>
          <w:tcPr>
            <w:tcW w:w="2065" w:type="dxa"/>
          </w:tcPr>
          <w:p w14:paraId="7E01638F" w14:textId="77777777" w:rsidR="00AD0AFC" w:rsidRPr="003556DF" w:rsidRDefault="00AD0AFC" w:rsidP="009C2C06">
            <w:pPr>
              <w:pStyle w:val="TableParagraph"/>
              <w:ind w:left="452" w:right="445"/>
              <w:jc w:val="center"/>
              <w:rPr>
                <w:rFonts w:ascii="Arial" w:hAnsi="Arial" w:cs="Arial"/>
                <w:b/>
              </w:rPr>
            </w:pPr>
            <w:r w:rsidRPr="003556DF">
              <w:rPr>
                <w:rFonts w:ascii="Arial" w:hAnsi="Arial" w:cs="Arial"/>
                <w:b/>
              </w:rPr>
              <w:t>45000</w:t>
            </w:r>
          </w:p>
        </w:tc>
        <w:tc>
          <w:tcPr>
            <w:tcW w:w="2277" w:type="dxa"/>
          </w:tcPr>
          <w:p w14:paraId="165564C8" w14:textId="6DAFAF46" w:rsidR="00AD0AFC" w:rsidRPr="003556DF" w:rsidRDefault="00665226" w:rsidP="009C2C06">
            <w:pPr>
              <w:pStyle w:val="TableParagraph"/>
              <w:ind w:left="11"/>
              <w:jc w:val="center"/>
              <w:rPr>
                <w:sz w:val="24"/>
                <w:szCs w:val="24"/>
              </w:rPr>
            </w:pPr>
            <w:r w:rsidRPr="003556DF">
              <w:rPr>
                <w:sz w:val="24"/>
                <w:szCs w:val="24"/>
              </w:rPr>
              <w:t>79</w:t>
            </w:r>
          </w:p>
        </w:tc>
      </w:tr>
      <w:tr w:rsidR="00AD0AFC" w14:paraId="7D93002B" w14:textId="77777777" w:rsidTr="003556DF">
        <w:trPr>
          <w:trHeight w:val="298"/>
        </w:trPr>
        <w:tc>
          <w:tcPr>
            <w:tcW w:w="2065" w:type="dxa"/>
          </w:tcPr>
          <w:p w14:paraId="7E4D71C8" w14:textId="77777777" w:rsidR="00AD0AFC" w:rsidRPr="003556DF" w:rsidRDefault="00AD0AFC" w:rsidP="009C2C06">
            <w:pPr>
              <w:pStyle w:val="TableParagraph"/>
              <w:spacing w:before="32"/>
              <w:ind w:left="452" w:right="445"/>
              <w:jc w:val="center"/>
              <w:rPr>
                <w:rFonts w:ascii="Arial" w:hAnsi="Arial" w:cs="Arial"/>
                <w:b/>
              </w:rPr>
            </w:pPr>
            <w:r w:rsidRPr="003556DF">
              <w:rPr>
                <w:rFonts w:ascii="Arial" w:hAnsi="Arial" w:cs="Arial"/>
                <w:b/>
              </w:rPr>
              <w:t>57765</w:t>
            </w:r>
          </w:p>
        </w:tc>
        <w:tc>
          <w:tcPr>
            <w:tcW w:w="2277" w:type="dxa"/>
          </w:tcPr>
          <w:p w14:paraId="7C12F020" w14:textId="63F0CF1F" w:rsidR="00AD0AFC" w:rsidRPr="003556DF" w:rsidRDefault="00665226" w:rsidP="009C2C06">
            <w:pPr>
              <w:pStyle w:val="TableParagraph"/>
              <w:spacing w:before="32"/>
              <w:ind w:left="11"/>
              <w:jc w:val="center"/>
              <w:rPr>
                <w:sz w:val="24"/>
                <w:szCs w:val="24"/>
              </w:rPr>
            </w:pPr>
            <w:r w:rsidRPr="003556DF">
              <w:rPr>
                <w:sz w:val="24"/>
                <w:szCs w:val="24"/>
              </w:rPr>
              <w:t>83</w:t>
            </w:r>
          </w:p>
        </w:tc>
      </w:tr>
      <w:tr w:rsidR="00AD0AFC" w14:paraId="4C193C43" w14:textId="77777777" w:rsidTr="003556DF">
        <w:trPr>
          <w:trHeight w:val="302"/>
        </w:trPr>
        <w:tc>
          <w:tcPr>
            <w:tcW w:w="2065" w:type="dxa"/>
          </w:tcPr>
          <w:p w14:paraId="0B7A7E44" w14:textId="77777777" w:rsidR="00AD0AFC" w:rsidRPr="003556DF" w:rsidRDefault="00AD0AFC" w:rsidP="009C2C06">
            <w:pPr>
              <w:pStyle w:val="TableParagraph"/>
              <w:ind w:left="452" w:right="445"/>
              <w:jc w:val="center"/>
              <w:rPr>
                <w:rFonts w:ascii="Arial" w:hAnsi="Arial" w:cs="Arial"/>
                <w:b/>
              </w:rPr>
            </w:pPr>
            <w:r w:rsidRPr="003556DF">
              <w:rPr>
                <w:rFonts w:ascii="Arial" w:hAnsi="Arial" w:cs="Arial"/>
                <w:b/>
              </w:rPr>
              <w:t>75000</w:t>
            </w:r>
          </w:p>
        </w:tc>
        <w:tc>
          <w:tcPr>
            <w:tcW w:w="2277" w:type="dxa"/>
          </w:tcPr>
          <w:p w14:paraId="754AA7EE" w14:textId="59DFE74C" w:rsidR="00AD0AFC" w:rsidRPr="003556DF" w:rsidRDefault="00665226" w:rsidP="009C2C06">
            <w:pPr>
              <w:pStyle w:val="TableParagraph"/>
              <w:ind w:left="11"/>
              <w:jc w:val="center"/>
              <w:rPr>
                <w:sz w:val="24"/>
                <w:szCs w:val="24"/>
              </w:rPr>
            </w:pPr>
            <w:r w:rsidRPr="003556DF">
              <w:rPr>
                <w:sz w:val="24"/>
                <w:szCs w:val="24"/>
              </w:rPr>
              <w:t>91</w:t>
            </w:r>
          </w:p>
        </w:tc>
      </w:tr>
      <w:tr w:rsidR="00AD0AFC" w14:paraId="52A88355" w14:textId="77777777" w:rsidTr="003556DF">
        <w:trPr>
          <w:trHeight w:val="297"/>
        </w:trPr>
        <w:tc>
          <w:tcPr>
            <w:tcW w:w="2065" w:type="dxa"/>
          </w:tcPr>
          <w:p w14:paraId="7F29B845" w14:textId="77777777" w:rsidR="00AD0AFC" w:rsidRPr="003556DF" w:rsidRDefault="00AD0AFC" w:rsidP="009C2C06">
            <w:pPr>
              <w:pStyle w:val="TableParagraph"/>
              <w:spacing w:before="32"/>
              <w:ind w:left="456" w:right="445"/>
              <w:jc w:val="center"/>
              <w:rPr>
                <w:rFonts w:ascii="Arial" w:hAnsi="Arial" w:cs="Arial"/>
                <w:b/>
              </w:rPr>
            </w:pPr>
            <w:r w:rsidRPr="003556DF">
              <w:rPr>
                <w:rFonts w:ascii="Arial" w:hAnsi="Arial" w:cs="Arial"/>
                <w:b/>
              </w:rPr>
              <w:t>105000</w:t>
            </w:r>
          </w:p>
        </w:tc>
        <w:tc>
          <w:tcPr>
            <w:tcW w:w="2277" w:type="dxa"/>
          </w:tcPr>
          <w:p w14:paraId="7E8F1869" w14:textId="68D9CB30" w:rsidR="00AD0AFC" w:rsidRPr="003556DF" w:rsidRDefault="00BD49A9" w:rsidP="009C2C06">
            <w:pPr>
              <w:pStyle w:val="TableParagraph"/>
              <w:spacing w:before="32"/>
              <w:ind w:left="98" w:right="91"/>
              <w:jc w:val="center"/>
              <w:rPr>
                <w:sz w:val="24"/>
                <w:szCs w:val="24"/>
              </w:rPr>
            </w:pPr>
            <w:r w:rsidRPr="003556DF">
              <w:rPr>
                <w:sz w:val="24"/>
                <w:szCs w:val="24"/>
              </w:rPr>
              <w:t>107</w:t>
            </w:r>
          </w:p>
        </w:tc>
      </w:tr>
      <w:tr w:rsidR="00AD0AFC" w14:paraId="219D1BC9" w14:textId="77777777" w:rsidTr="003556DF">
        <w:trPr>
          <w:trHeight w:val="298"/>
        </w:trPr>
        <w:tc>
          <w:tcPr>
            <w:tcW w:w="2065" w:type="dxa"/>
          </w:tcPr>
          <w:p w14:paraId="25C33237" w14:textId="77777777" w:rsidR="00AD0AFC" w:rsidRPr="003556DF" w:rsidRDefault="00AD0AFC" w:rsidP="009C2C06">
            <w:pPr>
              <w:pStyle w:val="TableParagraph"/>
              <w:ind w:left="456" w:right="445"/>
              <w:jc w:val="center"/>
              <w:rPr>
                <w:rFonts w:ascii="Arial" w:hAnsi="Arial" w:cs="Arial"/>
                <w:b/>
              </w:rPr>
            </w:pPr>
            <w:r w:rsidRPr="003556DF">
              <w:rPr>
                <w:rFonts w:ascii="Arial" w:hAnsi="Arial" w:cs="Arial"/>
                <w:b/>
              </w:rPr>
              <w:t>135000</w:t>
            </w:r>
          </w:p>
        </w:tc>
        <w:tc>
          <w:tcPr>
            <w:tcW w:w="2277" w:type="dxa"/>
          </w:tcPr>
          <w:p w14:paraId="4C6A35C1" w14:textId="3DD4246D" w:rsidR="00AD0AFC" w:rsidRPr="003556DF" w:rsidRDefault="00AD0AFC" w:rsidP="009C2C06">
            <w:pPr>
              <w:pStyle w:val="TableParagraph"/>
              <w:ind w:left="98" w:right="91"/>
              <w:jc w:val="center"/>
              <w:rPr>
                <w:sz w:val="24"/>
                <w:szCs w:val="24"/>
              </w:rPr>
            </w:pPr>
            <w:r w:rsidRPr="003556DF">
              <w:rPr>
                <w:sz w:val="24"/>
                <w:szCs w:val="24"/>
              </w:rPr>
              <w:t>1</w:t>
            </w:r>
            <w:r w:rsidR="00BD49A9" w:rsidRPr="003556DF">
              <w:rPr>
                <w:sz w:val="24"/>
                <w:szCs w:val="24"/>
              </w:rPr>
              <w:t>22</w:t>
            </w:r>
          </w:p>
        </w:tc>
      </w:tr>
    </w:tbl>
    <w:p w14:paraId="6040F554" w14:textId="01C5148A" w:rsidR="00C81A92" w:rsidRPr="001D3732" w:rsidRDefault="00AD0AFC" w:rsidP="001D3732">
      <w:pPr>
        <w:rPr>
          <w:lang w:val="en-US"/>
        </w:rPr>
      </w:pPr>
      <w:r w:rsidRPr="00AD0AFC">
        <w:rPr>
          <w:b/>
          <w:lang w:val="en-US"/>
        </w:rPr>
        <w:t xml:space="preserve">Table 3. </w:t>
      </w:r>
      <w:r w:rsidRPr="00AD0AFC">
        <w:rPr>
          <w:lang w:val="en-US"/>
        </w:rPr>
        <w:t>Memory consumption according to the total</w:t>
      </w:r>
    </w:p>
    <w:p w14:paraId="2BB57466" w14:textId="08C1EE07" w:rsidR="00C81A92" w:rsidRPr="00C07B99" w:rsidRDefault="00C81A92" w:rsidP="00C07B99">
      <w:pPr>
        <w:pStyle w:val="Ttulo2"/>
        <w:rPr>
          <w:lang w:val="en-US"/>
        </w:rPr>
      </w:pPr>
      <w:r w:rsidRPr="00023364">
        <w:rPr>
          <w:b/>
          <w:bCs/>
          <w:lang w:val="en-US"/>
        </w:rPr>
        <w:t>5.6 Result analysis</w:t>
      </w:r>
    </w:p>
    <w:p w14:paraId="73A576E9" w14:textId="628EC449" w:rsidR="00C81A92" w:rsidRPr="00C07B99" w:rsidRDefault="00C07B99">
      <w:pPr>
        <w:pStyle w:val="Sangradetextonormal"/>
        <w:spacing w:after="120"/>
        <w:ind w:firstLine="0"/>
        <w:rPr>
          <w:kern w:val="1"/>
          <w:lang w:val="en-US"/>
        </w:rPr>
      </w:pPr>
      <w:r w:rsidRPr="00C07B99">
        <w:rPr>
          <w:kern w:val="1"/>
          <w:lang w:val="en-US"/>
        </w:rPr>
        <w:t>You can see how the runtime gradually increases for the amount of data analyzed, there is a value a bit far from the others at the end, but it is because they were plotted following the order of the name of the datasets,</w:t>
      </w:r>
    </w:p>
    <w:p w14:paraId="2DCFC15B" w14:textId="77777777" w:rsidR="00C81A92" w:rsidRPr="00C07B99" w:rsidRDefault="00C81A92">
      <w:pPr>
        <w:pStyle w:val="Sangradetextonormal"/>
        <w:spacing w:after="120"/>
        <w:ind w:firstLine="0"/>
        <w:rPr>
          <w:b/>
          <w:color w:val="990099"/>
          <w:kern w:val="1"/>
          <w:lang w:val="en-US"/>
        </w:rPr>
      </w:pPr>
    </w:p>
    <w:p w14:paraId="116EB1ED" w14:textId="73901103" w:rsidR="00C81A92" w:rsidRPr="00330F27" w:rsidRDefault="002E206D">
      <w:pPr>
        <w:pStyle w:val="Sangradetextonormal"/>
        <w:spacing w:after="120"/>
        <w:ind w:firstLine="0"/>
        <w:rPr>
          <w:b/>
          <w:color w:val="990099"/>
          <w:kern w:val="1"/>
          <w:lang w:val="en-US"/>
        </w:rPr>
      </w:pPr>
      <w:r>
        <w:rPr>
          <w:b/>
          <w:noProof/>
          <w:color w:val="990099"/>
          <w:kern w:val="1"/>
          <w:lang w:val="en-US"/>
        </w:rPr>
        <w:drawing>
          <wp:inline distT="0" distB="0" distL="0" distR="0" wp14:anchorId="4EAE4F4E" wp14:editId="211AB266">
            <wp:extent cx="2909455" cy="2078182"/>
            <wp:effectExtent l="0" t="0" r="5715" b="1778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EAC8013" w14:textId="4F1FE621" w:rsidR="00C81A92" w:rsidRPr="00F93E0D" w:rsidRDefault="00C81A92">
      <w:pPr>
        <w:pStyle w:val="Sangradetextonormal"/>
        <w:spacing w:after="120"/>
        <w:ind w:firstLine="0"/>
        <w:rPr>
          <w:kern w:val="1"/>
          <w:lang w:val="en-US"/>
        </w:rPr>
      </w:pPr>
      <w:r w:rsidRPr="00F93E0D">
        <w:rPr>
          <w:b/>
          <w:bCs/>
          <w:kern w:val="1"/>
          <w:lang w:val="en-US"/>
        </w:rPr>
        <w:t xml:space="preserve">Table 8: </w:t>
      </w:r>
      <w:r w:rsidRPr="00F93E0D">
        <w:rPr>
          <w:kern w:val="1"/>
          <w:lang w:val="en-US"/>
        </w:rPr>
        <w:t xml:space="preserve">Analysis of the results </w:t>
      </w:r>
    </w:p>
    <w:p w14:paraId="15CC696A" w14:textId="77777777" w:rsidR="00F93E0D" w:rsidRPr="00F33723" w:rsidRDefault="00F93E0D">
      <w:pPr>
        <w:pStyle w:val="Sangradetextonormal"/>
        <w:spacing w:after="120"/>
        <w:ind w:firstLine="0"/>
        <w:rPr>
          <w:lang w:val="en-US"/>
        </w:rPr>
      </w:pPr>
    </w:p>
    <w:p w14:paraId="1ABA54D6" w14:textId="77777777" w:rsidR="00C81A92" w:rsidRPr="00EF60AC" w:rsidRDefault="00C81A92">
      <w:pPr>
        <w:pStyle w:val="Sangradetextonormal"/>
        <w:spacing w:after="120"/>
        <w:ind w:firstLine="0"/>
        <w:rPr>
          <w:lang w:val="en-US"/>
        </w:rPr>
      </w:pPr>
      <w:r w:rsidRPr="00EF60AC">
        <w:rPr>
          <w:b/>
          <w:kern w:val="1"/>
          <w:lang w:val="en-US"/>
        </w:rPr>
        <w:t>6. CONCLUSIONS</w:t>
      </w:r>
    </w:p>
    <w:p w14:paraId="64084251" w14:textId="77777777" w:rsidR="00B8131B" w:rsidRPr="00B8131B" w:rsidRDefault="00B8131B" w:rsidP="00B8131B">
      <w:pPr>
        <w:pStyle w:val="Sangradetextonormal"/>
        <w:rPr>
          <w:kern w:val="1"/>
          <w:lang w:val="en-US"/>
        </w:rPr>
      </w:pPr>
      <w:r w:rsidRPr="00B8131B">
        <w:rPr>
          <w:kern w:val="1"/>
          <w:lang w:val="en-US"/>
        </w:rPr>
        <w:t xml:space="preserve">The main objective of the project was to create a decision tree that could predict the success of a student through the score they had obtained on the saber </w:t>
      </w:r>
      <w:proofErr w:type="spellStart"/>
      <w:r w:rsidRPr="00B8131B">
        <w:rPr>
          <w:kern w:val="1"/>
          <w:lang w:val="en-US"/>
        </w:rPr>
        <w:t>icfes</w:t>
      </w:r>
      <w:proofErr w:type="spellEnd"/>
      <w:r w:rsidRPr="00B8131B">
        <w:rPr>
          <w:kern w:val="1"/>
          <w:lang w:val="en-US"/>
        </w:rPr>
        <w:t xml:space="preserve"> tests.</w:t>
      </w:r>
    </w:p>
    <w:p w14:paraId="2BE51B02" w14:textId="77777777" w:rsidR="00B8131B" w:rsidRPr="00B8131B" w:rsidRDefault="00B8131B" w:rsidP="00B8131B">
      <w:pPr>
        <w:pStyle w:val="Sangradetextonormal"/>
        <w:rPr>
          <w:kern w:val="1"/>
          <w:lang w:val="en-US"/>
        </w:rPr>
      </w:pPr>
      <w:r w:rsidRPr="00B8131B">
        <w:rPr>
          <w:kern w:val="1"/>
          <w:lang w:val="en-US"/>
        </w:rPr>
        <w:t>The final data structure selected to store the student data was a float matrix, because it does not have much complexity in its operations, especially in the access operation, because many comparisons are made in the tree and it is constantly necessary to access the data. A floating type array was selected because the data used were those of the score, not to mention that these data allow the precision of the information collected and generated to be maintained. The data structure for the tree was CART, a binary type tree, this was needed since the separation of the data is done when deciding which is the best variable according to the Gini impurity calculated for each possible degree.</w:t>
      </w:r>
    </w:p>
    <w:p w14:paraId="5A64DE4E" w14:textId="5AC6186A" w:rsidR="00C81A92" w:rsidRDefault="00B8131B" w:rsidP="00B8131B">
      <w:pPr>
        <w:pStyle w:val="Sangradetextonormal"/>
        <w:ind w:firstLine="0"/>
        <w:rPr>
          <w:kern w:val="1"/>
          <w:lang w:val="en-US"/>
        </w:rPr>
      </w:pPr>
      <w:r w:rsidRPr="00B8131B">
        <w:rPr>
          <w:kern w:val="1"/>
          <w:lang w:val="en-US"/>
        </w:rPr>
        <w:t>At the beginning of this practice, it had been decided to make a string type matrix, because the idea was to save all the possible data, however after analyzing, the conclusion was drawn that the most important data were the scores obtained by each student, since the more the data sets are divided, the lower the tree's precision. However, the idea of ​​the matrix continued in the same way. The most important thing is to make these predictions is not to take data that reach discrimination students</w:t>
      </w:r>
    </w:p>
    <w:p w14:paraId="7CA37CA9" w14:textId="77B8AFB7" w:rsidR="00422049" w:rsidRDefault="00422049" w:rsidP="00B8131B">
      <w:pPr>
        <w:pStyle w:val="Sangradetextonormal"/>
        <w:ind w:firstLine="0"/>
        <w:rPr>
          <w:kern w:val="1"/>
          <w:lang w:val="en-US"/>
        </w:rPr>
      </w:pPr>
    </w:p>
    <w:p w14:paraId="0339E636" w14:textId="5F415A4A" w:rsidR="00422049" w:rsidRDefault="00422049" w:rsidP="00B8131B">
      <w:pPr>
        <w:pStyle w:val="Sangradetextonormal"/>
        <w:ind w:firstLine="0"/>
        <w:rPr>
          <w:kern w:val="1"/>
          <w:lang w:val="en-US"/>
        </w:rPr>
      </w:pPr>
    </w:p>
    <w:p w14:paraId="6931BD52" w14:textId="3438EDF9" w:rsidR="00422049" w:rsidRDefault="00422049" w:rsidP="00B8131B">
      <w:pPr>
        <w:pStyle w:val="Sangradetextonormal"/>
        <w:ind w:firstLine="0"/>
        <w:rPr>
          <w:kern w:val="1"/>
          <w:lang w:val="en-US"/>
        </w:rPr>
      </w:pPr>
    </w:p>
    <w:p w14:paraId="070E349D" w14:textId="470525A1" w:rsidR="00422049" w:rsidRDefault="00422049" w:rsidP="00B8131B">
      <w:pPr>
        <w:pStyle w:val="Sangradetextonormal"/>
        <w:ind w:firstLine="0"/>
        <w:rPr>
          <w:kern w:val="1"/>
          <w:lang w:val="en-US"/>
        </w:rPr>
      </w:pPr>
    </w:p>
    <w:p w14:paraId="2B816CFA" w14:textId="1F3E8458" w:rsidR="00422049" w:rsidRDefault="00422049" w:rsidP="00B8131B">
      <w:pPr>
        <w:pStyle w:val="Sangradetextonormal"/>
        <w:ind w:firstLine="0"/>
        <w:rPr>
          <w:kern w:val="1"/>
          <w:lang w:val="en-US"/>
        </w:rPr>
      </w:pPr>
    </w:p>
    <w:p w14:paraId="303FA690" w14:textId="77777777" w:rsidR="00C81A92" w:rsidRPr="00F33723" w:rsidRDefault="00C81A92">
      <w:pPr>
        <w:pStyle w:val="Ttulo1"/>
        <w:rPr>
          <w:lang w:val="en-US"/>
        </w:rPr>
      </w:pPr>
      <w:r w:rsidRPr="00F33723">
        <w:rPr>
          <w:b/>
          <w:bCs/>
          <w:lang w:val="en-US"/>
        </w:rPr>
        <w:t>REFERENCES</w:t>
      </w:r>
    </w:p>
    <w:p w14:paraId="14E5AA2C" w14:textId="77777777" w:rsidR="00C81A92" w:rsidRPr="00F33723" w:rsidRDefault="00C81A92">
      <w:pPr>
        <w:rPr>
          <w:lang w:val="en-US"/>
        </w:rPr>
      </w:pPr>
      <w:r w:rsidRPr="00F33723">
        <w:rPr>
          <w:lang w:val="en-US"/>
        </w:rPr>
        <w:t xml:space="preserve">Reference sourced using ACM reference format. Read ACM guidelines in </w:t>
      </w:r>
      <w:hyperlink r:id="rId23" w:history="1">
        <w:r w:rsidRPr="00F33723">
          <w:rPr>
            <w:rStyle w:val="Hipervnculo"/>
            <w:u w:val="single"/>
            <w:lang w:val="en-US"/>
          </w:rPr>
          <w:t>http://bit.ly/2pZnE5g</w:t>
        </w:r>
      </w:hyperlink>
    </w:p>
    <w:p w14:paraId="49BE14E1" w14:textId="77777777" w:rsidR="00C81A92" w:rsidRPr="00F33723" w:rsidRDefault="00C81A92">
      <w:pPr>
        <w:pStyle w:val="References"/>
        <w:numPr>
          <w:ilvl w:val="0"/>
          <w:numId w:val="0"/>
        </w:numPr>
        <w:rPr>
          <w:lang w:val="en-US"/>
        </w:rPr>
      </w:pPr>
      <w:r w:rsidRPr="00F33723">
        <w:rPr>
          <w:lang w:val="en-US"/>
        </w:rPr>
        <w:t xml:space="preserve">As an example, consider </w:t>
      </w:r>
      <w:proofErr w:type="gramStart"/>
      <w:r w:rsidRPr="00F33723">
        <w:rPr>
          <w:lang w:val="en-US"/>
        </w:rPr>
        <w:t>this two references</w:t>
      </w:r>
      <w:proofErr w:type="gramEnd"/>
      <w:r w:rsidRPr="00F33723">
        <w:rPr>
          <w:lang w:val="en-US"/>
        </w:rPr>
        <w:t>:</w:t>
      </w:r>
    </w:p>
    <w:p w14:paraId="1C33CCBD" w14:textId="77777777" w:rsidR="00C81A92" w:rsidRPr="00F33723" w:rsidRDefault="00C81A92">
      <w:pPr>
        <w:pStyle w:val="References"/>
        <w:numPr>
          <w:ilvl w:val="0"/>
          <w:numId w:val="0"/>
        </w:numPr>
        <w:rPr>
          <w:lang w:val="en-US"/>
        </w:rPr>
      </w:pPr>
      <w:bookmarkStart w:id="0" w:name="_Ref10968375"/>
      <w:r w:rsidRPr="00F33723">
        <w:rPr>
          <w:lang w:val="en-US"/>
        </w:rPr>
        <w:t>1.Adobe Acrobat Reader 7, Be sure that the references sections text is Ragged Right, Not Justified.</w:t>
      </w:r>
      <w:r w:rsidRPr="00F33723">
        <w:rPr>
          <w:color w:val="0000FF"/>
          <w:u w:val="single"/>
          <w:lang w:val="en-US"/>
        </w:rPr>
        <w:t xml:space="preserve"> </w:t>
      </w:r>
      <w:hyperlink r:id="rId24" w:history="1">
        <w:r w:rsidRPr="00F33723">
          <w:rPr>
            <w:rStyle w:val="Hipervnculo"/>
            <w:lang w:val="en-US"/>
          </w:rPr>
          <w:t>http://www.adobe.com/products/acrobat/</w:t>
        </w:r>
      </w:hyperlink>
      <w:r w:rsidRPr="00F33723">
        <w:rPr>
          <w:lang w:val="en-US"/>
        </w:rPr>
        <w:t>.</w:t>
      </w:r>
    </w:p>
    <w:p w14:paraId="0A422FB4" w14:textId="77777777" w:rsidR="00C81A92" w:rsidRDefault="00C81A92">
      <w:pPr>
        <w:pStyle w:val="References"/>
        <w:numPr>
          <w:ilvl w:val="0"/>
          <w:numId w:val="0"/>
        </w:numPr>
        <w:rPr>
          <w:lang w:val="en-US"/>
        </w:rPr>
      </w:pPr>
      <w:r w:rsidRPr="00F33723">
        <w:rPr>
          <w:lang w:val="en-US"/>
        </w:rPr>
        <w:t xml:space="preserve">2. Fischer, G. and </w:t>
      </w:r>
      <w:proofErr w:type="spellStart"/>
      <w:r w:rsidRPr="00F33723">
        <w:rPr>
          <w:lang w:val="en-US"/>
        </w:rPr>
        <w:t>Nakakoji</w:t>
      </w:r>
      <w:proofErr w:type="spellEnd"/>
      <w:r w:rsidRPr="00F33723">
        <w:rPr>
          <w:lang w:val="en-US"/>
        </w:rPr>
        <w:t xml:space="preserve">, K. Amplifying designers’ creativity with </w:t>
      </w:r>
      <w:proofErr w:type="spellStart"/>
      <w:r w:rsidRPr="00F33723">
        <w:rPr>
          <w:lang w:val="en-US"/>
        </w:rPr>
        <w:t>domainoriented</w:t>
      </w:r>
      <w:proofErr w:type="spellEnd"/>
      <w:r w:rsidRPr="00F33723">
        <w:rPr>
          <w:lang w:val="en-US"/>
        </w:rPr>
        <w:t xml:space="preserve"> design environments. in </w:t>
      </w:r>
      <w:r w:rsidRPr="00F33723">
        <w:rPr>
          <w:lang w:val="en-US"/>
        </w:rPr>
        <w:t>Dartnall, T. ed. Artificial Intelligence and Creativity: An Interdisciplinary Approach, Kluwer Academic Publishers, Dordrecht, 1994, 343-364.</w:t>
      </w:r>
    </w:p>
    <w:p w14:paraId="282CB2FB" w14:textId="77777777" w:rsidR="00C81A92" w:rsidRDefault="006F6286" w:rsidP="00C000C3">
      <w:pPr>
        <w:pStyle w:val="References"/>
        <w:numPr>
          <w:ilvl w:val="0"/>
          <w:numId w:val="0"/>
        </w:numPr>
        <w:jc w:val="left"/>
      </w:pPr>
      <w:r w:rsidRPr="00C000C3">
        <w:rPr>
          <w:lang w:val="es-CO"/>
        </w:rPr>
        <w:t xml:space="preserve">1. ID3 </w:t>
      </w:r>
      <w:proofErr w:type="spellStart"/>
      <w:r w:rsidRPr="00C000C3">
        <w:rPr>
          <w:lang w:val="es-CO"/>
        </w:rPr>
        <w:t>algorithm</w:t>
      </w:r>
      <w:bookmarkEnd w:id="0"/>
      <w:proofErr w:type="spellEnd"/>
      <w:r w:rsidR="00C000C3">
        <w:rPr>
          <w:lang w:val="es-CO"/>
        </w:rPr>
        <w:t xml:space="preserve"> </w:t>
      </w:r>
      <w:hyperlink r:id="rId25" w:history="1">
        <w:r w:rsidR="00C000C3" w:rsidRPr="00C000C3">
          <w:rPr>
            <w:rStyle w:val="Hipervnculo"/>
            <w:lang w:val="es-CO"/>
          </w:rPr>
          <w:t>https://en.wikipedia.org/wiki/ID3_algorithm</w:t>
        </w:r>
      </w:hyperlink>
    </w:p>
    <w:p w14:paraId="55DB0F90" w14:textId="77777777" w:rsidR="009B6539" w:rsidRDefault="00C000C3" w:rsidP="00C000C3">
      <w:pPr>
        <w:pStyle w:val="References"/>
        <w:numPr>
          <w:ilvl w:val="0"/>
          <w:numId w:val="0"/>
        </w:numPr>
        <w:jc w:val="left"/>
      </w:pPr>
      <w:r>
        <w:t>2.</w:t>
      </w:r>
      <w:r w:rsidR="009B6539">
        <w:t xml:space="preserve"> C4.5 </w:t>
      </w:r>
      <w:proofErr w:type="spellStart"/>
      <w:r w:rsidR="009B6539">
        <w:t>algoritm</w:t>
      </w:r>
      <w:proofErr w:type="spellEnd"/>
    </w:p>
    <w:p w14:paraId="4FF0F2FC" w14:textId="77777777" w:rsidR="00C000C3" w:rsidRDefault="001C578B" w:rsidP="00C000C3">
      <w:pPr>
        <w:pStyle w:val="References"/>
        <w:numPr>
          <w:ilvl w:val="0"/>
          <w:numId w:val="0"/>
        </w:numPr>
        <w:jc w:val="left"/>
      </w:pPr>
      <w:hyperlink r:id="rId26" w:history="1">
        <w:r w:rsidR="009B6539" w:rsidRPr="007D52A0">
          <w:rPr>
            <w:rStyle w:val="Hipervnculo"/>
          </w:rPr>
          <w:t>https://en.wikipedia.org/wiki/C4.5_algorithm</w:t>
        </w:r>
      </w:hyperlink>
    </w:p>
    <w:p w14:paraId="69A6880F" w14:textId="77777777" w:rsidR="00C000C3" w:rsidRPr="00C000C3" w:rsidRDefault="00C000C3" w:rsidP="00C000C3">
      <w:pPr>
        <w:pStyle w:val="References"/>
        <w:numPr>
          <w:ilvl w:val="0"/>
          <w:numId w:val="0"/>
        </w:numPr>
        <w:jc w:val="left"/>
        <w:rPr>
          <w:highlight w:val="yellow"/>
          <w:u w:val="single"/>
          <w:lang w:val="es-CO"/>
        </w:rPr>
      </w:pPr>
    </w:p>
    <w:p w14:paraId="34BE9179" w14:textId="77777777" w:rsidR="00C81A92" w:rsidRPr="00C000C3" w:rsidRDefault="00C81A92">
      <w:pPr>
        <w:rPr>
          <w:spacing w:val="-2"/>
          <w:highlight w:val="yellow"/>
          <w:u w:val="single"/>
          <w:lang w:val="es-CO"/>
        </w:rPr>
      </w:pPr>
    </w:p>
    <w:p w14:paraId="0DDFA9A0" w14:textId="77777777" w:rsidR="00C81A92" w:rsidRPr="00C000C3" w:rsidRDefault="00C81A92">
      <w:pPr>
        <w:rPr>
          <w:lang w:val="es-CO"/>
        </w:rPr>
        <w:sectPr w:rsidR="00C81A92" w:rsidRPr="00C000C3">
          <w:type w:val="continuous"/>
          <w:pgSz w:w="12240" w:h="15840"/>
          <w:pgMar w:top="1224" w:right="1080" w:bottom="1440" w:left="1080" w:header="720" w:footer="720" w:gutter="0"/>
          <w:cols w:num="2" w:space="432"/>
          <w:docGrid w:linePitch="360"/>
        </w:sectPr>
      </w:pPr>
    </w:p>
    <w:p w14:paraId="587B0A5C" w14:textId="77777777" w:rsidR="00C81A92" w:rsidRPr="00C000C3" w:rsidRDefault="00C81A92">
      <w:pPr>
        <w:rPr>
          <w:lang w:val="es-CO"/>
        </w:rPr>
        <w:sectPr w:rsidR="00C81A92" w:rsidRPr="00C000C3">
          <w:type w:val="continuous"/>
          <w:pgSz w:w="12240" w:h="15840"/>
          <w:pgMar w:top="1224" w:right="1080" w:bottom="1440" w:left="1080" w:header="720" w:footer="720" w:gutter="0"/>
          <w:cols w:space="720"/>
          <w:docGrid w:linePitch="360"/>
        </w:sectPr>
      </w:pPr>
    </w:p>
    <w:p w14:paraId="417D02E6" w14:textId="77777777" w:rsidR="00070978" w:rsidRDefault="00070978"/>
    <w:sectPr w:rsidR="00070978">
      <w:type w:val="continuous"/>
      <w:pgSz w:w="12240" w:h="15840"/>
      <w:pgMar w:top="1224"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55E021" w14:textId="77777777" w:rsidR="00353690" w:rsidRDefault="00353690" w:rsidP="00353690">
      <w:pPr>
        <w:spacing w:after="0"/>
      </w:pPr>
      <w:r>
        <w:separator/>
      </w:r>
    </w:p>
  </w:endnote>
  <w:endnote w:type="continuationSeparator" w:id="0">
    <w:p w14:paraId="728CCA47" w14:textId="77777777" w:rsidR="00353690" w:rsidRDefault="00353690" w:rsidP="003536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
    <w:altName w:val="Calibri"/>
    <w:charset w:val="01"/>
    <w:family w:val="swiss"/>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6A77D6" w14:textId="77777777" w:rsidR="00353690" w:rsidRDefault="00353690" w:rsidP="00353690">
      <w:pPr>
        <w:spacing w:after="0"/>
      </w:pPr>
      <w:r>
        <w:separator/>
      </w:r>
    </w:p>
  </w:footnote>
  <w:footnote w:type="continuationSeparator" w:id="0">
    <w:p w14:paraId="3CEC3ECC" w14:textId="77777777" w:rsidR="00353690" w:rsidRDefault="00353690" w:rsidP="0035369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rPr>
        <w:rFonts w:hint="default"/>
      </w:rPr>
    </w:lvl>
    <w:lvl w:ilvl="4">
      <w:start w:val="1"/>
      <w:numFmt w:val="decimal"/>
      <w:pStyle w:val="Ttulo5"/>
      <w:lvlText w:val="...........%4.%5"/>
      <w:lvlJc w:val="left"/>
      <w:pPr>
        <w:tabs>
          <w:tab w:val="num" w:pos="1008"/>
        </w:tabs>
        <w:ind w:left="1008" w:hanging="1008"/>
      </w:pPr>
      <w:rPr>
        <w:rFonts w:hint="default"/>
      </w:rPr>
    </w:lvl>
    <w:lvl w:ilvl="5">
      <w:start w:val="1"/>
      <w:numFmt w:val="decimal"/>
      <w:pStyle w:val="Ttulo6"/>
      <w:lvlText w:val="..%6"/>
      <w:lvlJc w:val="left"/>
      <w:pPr>
        <w:tabs>
          <w:tab w:val="num" w:pos="1152"/>
        </w:tabs>
        <w:ind w:left="1152" w:hanging="1152"/>
      </w:pPr>
      <w:rPr>
        <w:rFonts w:hint="default"/>
      </w:rPr>
    </w:lvl>
    <w:lvl w:ilvl="6">
      <w:start w:val="1"/>
      <w:numFmt w:val="decimal"/>
      <w:pStyle w:val="Ttulo7"/>
      <w:lvlText w:val="...%7"/>
      <w:lvlJc w:val="left"/>
      <w:pPr>
        <w:tabs>
          <w:tab w:val="num" w:pos="1296"/>
        </w:tabs>
        <w:ind w:left="1296" w:hanging="1296"/>
      </w:pPr>
      <w:rPr>
        <w:rFonts w:hint="default"/>
      </w:rPr>
    </w:lvl>
    <w:lvl w:ilvl="7">
      <w:start w:val="1"/>
      <w:numFmt w:val="decimal"/>
      <w:pStyle w:val="Ttulo8"/>
      <w:lvlText w:val=".............%7.%8"/>
      <w:lvlJc w:val="left"/>
      <w:pPr>
        <w:tabs>
          <w:tab w:val="num" w:pos="1440"/>
        </w:tabs>
        <w:ind w:left="1440" w:hanging="1440"/>
      </w:pPr>
      <w:rPr>
        <w:rFonts w:hint="default"/>
      </w:rPr>
    </w:lvl>
    <w:lvl w:ilvl="8">
      <w:start w:val="1"/>
      <w:numFmt w:val="decimal"/>
      <w:pStyle w:val="Ttulo9"/>
      <w:lvlText w:val="........%9"/>
      <w:lvlJc w:val="left"/>
      <w:pPr>
        <w:tabs>
          <w:tab w:val="num" w:pos="1584"/>
        </w:tabs>
        <w:ind w:left="1584" w:hanging="1584"/>
      </w:pPr>
      <w:rPr>
        <w:rFonts w:hint="default"/>
      </w:rPr>
    </w:lvl>
  </w:abstractNum>
  <w:abstractNum w:abstractNumId="1" w15:restartNumberingAfterBreak="0">
    <w:nsid w:val="00000002"/>
    <w:multiLevelType w:val="singleLevel"/>
    <w:tmpl w:val="00000002"/>
    <w:name w:val="WW8Num2"/>
    <w:lvl w:ilvl="0">
      <w:start w:val="1"/>
      <w:numFmt w:val="decimal"/>
      <w:pStyle w:val="Listaconnmeros51"/>
      <w:lvlText w:val="%1."/>
      <w:lvlJc w:val="left"/>
      <w:pPr>
        <w:tabs>
          <w:tab w:val="num" w:pos="1800"/>
        </w:tabs>
        <w:ind w:left="1800" w:hanging="360"/>
      </w:pPr>
    </w:lvl>
  </w:abstractNum>
  <w:abstractNum w:abstractNumId="2" w15:restartNumberingAfterBreak="0">
    <w:nsid w:val="00000003"/>
    <w:multiLevelType w:val="singleLevel"/>
    <w:tmpl w:val="00000003"/>
    <w:name w:val="WW8Num3"/>
    <w:lvl w:ilvl="0">
      <w:start w:val="1"/>
      <w:numFmt w:val="decimal"/>
      <w:pStyle w:val="Listaconnmeros41"/>
      <w:lvlText w:val="%1."/>
      <w:lvlJc w:val="left"/>
      <w:pPr>
        <w:tabs>
          <w:tab w:val="num" w:pos="1440"/>
        </w:tabs>
        <w:ind w:left="1440" w:hanging="360"/>
      </w:pPr>
    </w:lvl>
  </w:abstractNum>
  <w:abstractNum w:abstractNumId="3" w15:restartNumberingAfterBreak="0">
    <w:nsid w:val="00000004"/>
    <w:multiLevelType w:val="singleLevel"/>
    <w:tmpl w:val="00000004"/>
    <w:name w:val="WW8Num4"/>
    <w:lvl w:ilvl="0">
      <w:start w:val="1"/>
      <w:numFmt w:val="decimal"/>
      <w:pStyle w:val="Listaconnmeros31"/>
      <w:lvlText w:val="%1."/>
      <w:lvlJc w:val="left"/>
      <w:pPr>
        <w:tabs>
          <w:tab w:val="num" w:pos="1080"/>
        </w:tabs>
        <w:ind w:left="1080" w:hanging="360"/>
      </w:pPr>
    </w:lvl>
  </w:abstractNum>
  <w:abstractNum w:abstractNumId="4" w15:restartNumberingAfterBreak="0">
    <w:nsid w:val="00000005"/>
    <w:multiLevelType w:val="singleLevel"/>
    <w:tmpl w:val="00000005"/>
    <w:name w:val="WW8Num5"/>
    <w:lvl w:ilvl="0">
      <w:start w:val="1"/>
      <w:numFmt w:val="decimal"/>
      <w:pStyle w:val="Listaconnmeros21"/>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bullet"/>
      <w:pStyle w:val="Listaconvietas52"/>
      <w:lvlText w:val=""/>
      <w:lvlJc w:val="left"/>
      <w:pPr>
        <w:tabs>
          <w:tab w:val="num" w:pos="1800"/>
        </w:tabs>
        <w:ind w:left="1800" w:hanging="360"/>
      </w:pPr>
      <w:rPr>
        <w:rFonts w:ascii="Symbol" w:hAnsi="Symbol" w:cs="Symbol" w:hint="default"/>
      </w:rPr>
    </w:lvl>
  </w:abstractNum>
  <w:abstractNum w:abstractNumId="6" w15:restartNumberingAfterBreak="0">
    <w:nsid w:val="00000007"/>
    <w:multiLevelType w:val="singleLevel"/>
    <w:tmpl w:val="00000007"/>
    <w:name w:val="WW8Num7"/>
    <w:lvl w:ilvl="0">
      <w:start w:val="1"/>
      <w:numFmt w:val="bullet"/>
      <w:pStyle w:val="Listaconvietas42"/>
      <w:lvlText w:val=""/>
      <w:lvlJc w:val="left"/>
      <w:pPr>
        <w:tabs>
          <w:tab w:val="num" w:pos="1440"/>
        </w:tabs>
        <w:ind w:left="1440" w:hanging="360"/>
      </w:pPr>
      <w:rPr>
        <w:rFonts w:ascii="Symbol" w:hAnsi="Symbol" w:cs="Symbol" w:hint="default"/>
      </w:rPr>
    </w:lvl>
  </w:abstractNum>
  <w:abstractNum w:abstractNumId="7" w15:restartNumberingAfterBreak="0">
    <w:nsid w:val="00000008"/>
    <w:multiLevelType w:val="singleLevel"/>
    <w:tmpl w:val="00000008"/>
    <w:name w:val="WW8Num8"/>
    <w:lvl w:ilvl="0">
      <w:start w:val="1"/>
      <w:numFmt w:val="bullet"/>
      <w:pStyle w:val="Listaconvietas32"/>
      <w:lvlText w:val=""/>
      <w:lvlJc w:val="left"/>
      <w:pPr>
        <w:tabs>
          <w:tab w:val="num" w:pos="1080"/>
        </w:tabs>
        <w:ind w:left="1080" w:hanging="360"/>
      </w:pPr>
      <w:rPr>
        <w:rFonts w:ascii="Symbol" w:hAnsi="Symbol" w:cs="Symbol" w:hint="default"/>
      </w:rPr>
    </w:lvl>
  </w:abstractNum>
  <w:abstractNum w:abstractNumId="8" w15:restartNumberingAfterBreak="0">
    <w:nsid w:val="00000009"/>
    <w:multiLevelType w:val="singleLevel"/>
    <w:tmpl w:val="00000009"/>
    <w:name w:val="WW8Num9"/>
    <w:lvl w:ilvl="0">
      <w:start w:val="1"/>
      <w:numFmt w:val="bullet"/>
      <w:pStyle w:val="Listaconvietas22"/>
      <w:lvlText w:val=""/>
      <w:lvlJc w:val="left"/>
      <w:pPr>
        <w:tabs>
          <w:tab w:val="num" w:pos="720"/>
        </w:tabs>
        <w:ind w:left="720" w:hanging="360"/>
      </w:pPr>
      <w:rPr>
        <w:rFonts w:ascii="Symbol" w:hAnsi="Symbol" w:cs="Symbol" w:hint="default"/>
      </w:rPr>
    </w:lvl>
  </w:abstractNum>
  <w:abstractNum w:abstractNumId="9" w15:restartNumberingAfterBreak="0">
    <w:nsid w:val="0000000A"/>
    <w:multiLevelType w:val="singleLevel"/>
    <w:tmpl w:val="0000000A"/>
    <w:name w:val="WW8Num10"/>
    <w:lvl w:ilvl="0">
      <w:start w:val="1"/>
      <w:numFmt w:val="decimal"/>
      <w:pStyle w:val="Listaconnmeros1"/>
      <w:lvlText w:val="%1."/>
      <w:lvlJc w:val="left"/>
      <w:pPr>
        <w:tabs>
          <w:tab w:val="num" w:pos="360"/>
        </w:tabs>
        <w:ind w:left="360" w:hanging="360"/>
      </w:pPr>
    </w:lvl>
  </w:abstractNum>
  <w:abstractNum w:abstractNumId="10" w15:restartNumberingAfterBreak="0">
    <w:nsid w:val="0000000B"/>
    <w:multiLevelType w:val="singleLevel"/>
    <w:tmpl w:val="0000000B"/>
    <w:name w:val="WW8Num11"/>
    <w:lvl w:ilvl="0">
      <w:start w:val="1"/>
      <w:numFmt w:val="bullet"/>
      <w:pStyle w:val="Listaconvietas1"/>
      <w:lvlText w:val=""/>
      <w:lvlJc w:val="left"/>
      <w:pPr>
        <w:tabs>
          <w:tab w:val="num" w:pos="360"/>
        </w:tabs>
        <w:ind w:left="360" w:hanging="360"/>
      </w:pPr>
      <w:rPr>
        <w:rFonts w:ascii="Symbol" w:hAnsi="Symbol" w:cs="Symbol" w:hint="default"/>
      </w:rPr>
    </w:lvl>
  </w:abstractNum>
  <w:abstractNum w:abstractNumId="11" w15:restartNumberingAfterBreak="0">
    <w:nsid w:val="0000000C"/>
    <w:multiLevelType w:val="multilevel"/>
    <w:tmpl w:val="0000000C"/>
    <w:name w:val="WW8Num12"/>
    <w:lvl w:ilvl="0">
      <w:start w:val="1"/>
      <w:numFmt w:val="bullet"/>
      <w:pStyle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0000000D"/>
    <w:multiLevelType w:val="multilevel"/>
    <w:tmpl w:val="0000000D"/>
    <w:name w:val="WW8Num13"/>
    <w:lvl w:ilvl="0">
      <w:start w:val="1"/>
      <w:numFmt w:val="decimal"/>
      <w:pStyle w:val="References"/>
      <w:lvlText w:val="%1."/>
      <w:lvlJc w:val="left"/>
      <w:pPr>
        <w:tabs>
          <w:tab w:val="num" w:pos="144"/>
        </w:tabs>
        <w:ind w:left="144" w:hanging="14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1A1137F7"/>
    <w:multiLevelType w:val="multilevel"/>
    <w:tmpl w:val="8CF8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0E0371"/>
    <w:multiLevelType w:val="hybridMultilevel"/>
    <w:tmpl w:val="111CD3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DCF38E1"/>
    <w:multiLevelType w:val="hybridMultilevel"/>
    <w:tmpl w:val="B5D64CE0"/>
    <w:lvl w:ilvl="0" w:tplc="B768B0F0">
      <w:start w:val="5"/>
      <w:numFmt w:val="decimal"/>
      <w:lvlText w:val="%1"/>
      <w:lvlJc w:val="left"/>
      <w:pPr>
        <w:ind w:left="604" w:hanging="304"/>
        <w:jc w:val="left"/>
      </w:pPr>
      <w:rPr>
        <w:rFonts w:hint="default"/>
        <w:lang w:val="en-US" w:eastAsia="en-US" w:bidi="en-US"/>
      </w:rPr>
    </w:lvl>
    <w:lvl w:ilvl="1" w:tplc="98C07312">
      <w:start w:val="1"/>
      <w:numFmt w:val="decimal"/>
      <w:lvlText w:val="%1.%2"/>
      <w:lvlJc w:val="left"/>
      <w:pPr>
        <w:ind w:left="604" w:hanging="304"/>
        <w:jc w:val="right"/>
      </w:pPr>
      <w:rPr>
        <w:rFonts w:ascii="Times New Roman" w:eastAsia="Times New Roman" w:hAnsi="Times New Roman" w:cs="Times New Roman" w:hint="default"/>
        <w:b/>
        <w:bCs/>
        <w:w w:val="100"/>
        <w:sz w:val="20"/>
        <w:szCs w:val="20"/>
        <w:lang w:val="en-US" w:eastAsia="en-US" w:bidi="en-US"/>
      </w:rPr>
    </w:lvl>
    <w:lvl w:ilvl="2" w:tplc="EBFCD566">
      <w:numFmt w:val="bullet"/>
      <w:lvlText w:val="•"/>
      <w:lvlJc w:val="left"/>
      <w:pPr>
        <w:ind w:left="1527" w:hanging="304"/>
      </w:pPr>
      <w:rPr>
        <w:rFonts w:hint="default"/>
        <w:lang w:val="en-US" w:eastAsia="en-US" w:bidi="en-US"/>
      </w:rPr>
    </w:lvl>
    <w:lvl w:ilvl="3" w:tplc="50D21F10">
      <w:numFmt w:val="bullet"/>
      <w:lvlText w:val="•"/>
      <w:lvlJc w:val="left"/>
      <w:pPr>
        <w:ind w:left="1991" w:hanging="304"/>
      </w:pPr>
      <w:rPr>
        <w:rFonts w:hint="default"/>
        <w:lang w:val="en-US" w:eastAsia="en-US" w:bidi="en-US"/>
      </w:rPr>
    </w:lvl>
    <w:lvl w:ilvl="4" w:tplc="20DE30DA">
      <w:numFmt w:val="bullet"/>
      <w:lvlText w:val="•"/>
      <w:lvlJc w:val="left"/>
      <w:pPr>
        <w:ind w:left="2455" w:hanging="304"/>
      </w:pPr>
      <w:rPr>
        <w:rFonts w:hint="default"/>
        <w:lang w:val="en-US" w:eastAsia="en-US" w:bidi="en-US"/>
      </w:rPr>
    </w:lvl>
    <w:lvl w:ilvl="5" w:tplc="9F04FDDA">
      <w:numFmt w:val="bullet"/>
      <w:lvlText w:val="•"/>
      <w:lvlJc w:val="left"/>
      <w:pPr>
        <w:ind w:left="2919" w:hanging="304"/>
      </w:pPr>
      <w:rPr>
        <w:rFonts w:hint="default"/>
        <w:lang w:val="en-US" w:eastAsia="en-US" w:bidi="en-US"/>
      </w:rPr>
    </w:lvl>
    <w:lvl w:ilvl="6" w:tplc="3D32F6D8">
      <w:numFmt w:val="bullet"/>
      <w:lvlText w:val="•"/>
      <w:lvlJc w:val="left"/>
      <w:pPr>
        <w:ind w:left="3382" w:hanging="304"/>
      </w:pPr>
      <w:rPr>
        <w:rFonts w:hint="default"/>
        <w:lang w:val="en-US" w:eastAsia="en-US" w:bidi="en-US"/>
      </w:rPr>
    </w:lvl>
    <w:lvl w:ilvl="7" w:tplc="4502C1D4">
      <w:numFmt w:val="bullet"/>
      <w:lvlText w:val="•"/>
      <w:lvlJc w:val="left"/>
      <w:pPr>
        <w:ind w:left="3846" w:hanging="304"/>
      </w:pPr>
      <w:rPr>
        <w:rFonts w:hint="default"/>
        <w:lang w:val="en-US" w:eastAsia="en-US" w:bidi="en-US"/>
      </w:rPr>
    </w:lvl>
    <w:lvl w:ilvl="8" w:tplc="780AB10C">
      <w:numFmt w:val="bullet"/>
      <w:lvlText w:val="•"/>
      <w:lvlJc w:val="left"/>
      <w:pPr>
        <w:ind w:left="4310" w:hanging="304"/>
      </w:pPr>
      <w:rPr>
        <w:rFonts w:hint="default"/>
        <w:lang w:val="en-US" w:eastAsia="en-US" w:bidi="en-U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4"/>
  </w:num>
  <w:num w:numId="15">
    <w:abstractNumId w:val="13"/>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723"/>
    <w:rsid w:val="00017B49"/>
    <w:rsid w:val="00023364"/>
    <w:rsid w:val="000327D1"/>
    <w:rsid w:val="00047CDB"/>
    <w:rsid w:val="00070978"/>
    <w:rsid w:val="001B12CE"/>
    <w:rsid w:val="001C578B"/>
    <w:rsid w:val="001C71D3"/>
    <w:rsid w:val="001D3732"/>
    <w:rsid w:val="00242564"/>
    <w:rsid w:val="00250BC3"/>
    <w:rsid w:val="0027735F"/>
    <w:rsid w:val="00296BF4"/>
    <w:rsid w:val="002E206D"/>
    <w:rsid w:val="002E6E51"/>
    <w:rsid w:val="00330F27"/>
    <w:rsid w:val="00347E72"/>
    <w:rsid w:val="00353690"/>
    <w:rsid w:val="003556DF"/>
    <w:rsid w:val="0037163B"/>
    <w:rsid w:val="003A1AE7"/>
    <w:rsid w:val="00422049"/>
    <w:rsid w:val="004438D6"/>
    <w:rsid w:val="00484C7A"/>
    <w:rsid w:val="00497757"/>
    <w:rsid w:val="00560CC2"/>
    <w:rsid w:val="005A03B8"/>
    <w:rsid w:val="005D0F28"/>
    <w:rsid w:val="005F3E1D"/>
    <w:rsid w:val="006157B3"/>
    <w:rsid w:val="006205FB"/>
    <w:rsid w:val="00642894"/>
    <w:rsid w:val="0064389B"/>
    <w:rsid w:val="006539BD"/>
    <w:rsid w:val="00665226"/>
    <w:rsid w:val="00671736"/>
    <w:rsid w:val="006F6286"/>
    <w:rsid w:val="00732FC0"/>
    <w:rsid w:val="007519E4"/>
    <w:rsid w:val="00751FBE"/>
    <w:rsid w:val="00775441"/>
    <w:rsid w:val="007828D6"/>
    <w:rsid w:val="008217CC"/>
    <w:rsid w:val="00831DB1"/>
    <w:rsid w:val="0085171F"/>
    <w:rsid w:val="00885963"/>
    <w:rsid w:val="00912663"/>
    <w:rsid w:val="00962645"/>
    <w:rsid w:val="00985590"/>
    <w:rsid w:val="009B6539"/>
    <w:rsid w:val="009C2C06"/>
    <w:rsid w:val="00A30B67"/>
    <w:rsid w:val="00A32AF1"/>
    <w:rsid w:val="00A553E6"/>
    <w:rsid w:val="00AA446F"/>
    <w:rsid w:val="00AD0AFC"/>
    <w:rsid w:val="00AD6299"/>
    <w:rsid w:val="00B038FF"/>
    <w:rsid w:val="00B061C5"/>
    <w:rsid w:val="00B64F54"/>
    <w:rsid w:val="00B8131B"/>
    <w:rsid w:val="00BA3184"/>
    <w:rsid w:val="00BC15BA"/>
    <w:rsid w:val="00BD49A9"/>
    <w:rsid w:val="00C000C3"/>
    <w:rsid w:val="00C07B99"/>
    <w:rsid w:val="00C13CC3"/>
    <w:rsid w:val="00C25232"/>
    <w:rsid w:val="00C518B0"/>
    <w:rsid w:val="00C73E31"/>
    <w:rsid w:val="00C81A92"/>
    <w:rsid w:val="00CE54C1"/>
    <w:rsid w:val="00D177D7"/>
    <w:rsid w:val="00DD5AF3"/>
    <w:rsid w:val="00DE1A62"/>
    <w:rsid w:val="00DE46BA"/>
    <w:rsid w:val="00E3479A"/>
    <w:rsid w:val="00E943C1"/>
    <w:rsid w:val="00EA4EA0"/>
    <w:rsid w:val="00EB1ABF"/>
    <w:rsid w:val="00EF14B2"/>
    <w:rsid w:val="00EF60AC"/>
    <w:rsid w:val="00F33723"/>
    <w:rsid w:val="00F37522"/>
    <w:rsid w:val="00F402D3"/>
    <w:rsid w:val="00F93E0D"/>
    <w:rsid w:val="00FA654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4CD7358"/>
  <w15:chartTrackingRefBased/>
  <w15:docId w15:val="{060E80AF-930C-4357-9D20-FEA5CAEB2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20"/>
      <w:jc w:val="both"/>
    </w:pPr>
    <w:rPr>
      <w:lang w:val="es-ES_tradnl" w:eastAsia="zh-CN"/>
    </w:rPr>
  </w:style>
  <w:style w:type="paragraph" w:styleId="Ttulo1">
    <w:name w:val="heading 1"/>
    <w:basedOn w:val="Normal"/>
    <w:next w:val="Normal"/>
    <w:qFormat/>
    <w:pPr>
      <w:keepNext/>
      <w:keepLines/>
      <w:spacing w:before="120" w:after="0"/>
      <w:outlineLvl w:val="0"/>
    </w:pPr>
  </w:style>
  <w:style w:type="paragraph" w:styleId="Ttulo2">
    <w:name w:val="heading 2"/>
    <w:basedOn w:val="Ttulo1"/>
    <w:next w:val="Normal"/>
    <w:qFormat/>
    <w:pPr>
      <w:outlineLvl w:val="1"/>
    </w:pPr>
  </w:style>
  <w:style w:type="paragraph" w:styleId="Ttulo3">
    <w:name w:val="heading 3"/>
    <w:basedOn w:val="Ttulo2"/>
    <w:next w:val="Normal"/>
    <w:qFormat/>
    <w:pPr>
      <w:outlineLvl w:val="2"/>
    </w:pPr>
  </w:style>
  <w:style w:type="paragraph" w:styleId="Ttulo4">
    <w:name w:val="heading 4"/>
    <w:basedOn w:val="Normal"/>
    <w:next w:val="Normal"/>
    <w:qFormat/>
    <w:pPr>
      <w:keepNext/>
      <w:numPr>
        <w:ilvl w:val="3"/>
        <w:numId w:val="1"/>
      </w:numPr>
      <w:spacing w:before="240" w:after="60"/>
      <w:outlineLvl w:val="3"/>
    </w:pPr>
  </w:style>
  <w:style w:type="paragraph" w:styleId="Ttulo5">
    <w:name w:val="heading 5"/>
    <w:basedOn w:val="Normal"/>
    <w:next w:val="Normal"/>
    <w:qFormat/>
    <w:pPr>
      <w:numPr>
        <w:ilvl w:val="4"/>
        <w:numId w:val="1"/>
      </w:numPr>
      <w:spacing w:before="240" w:after="60"/>
      <w:outlineLvl w:val="4"/>
    </w:pPr>
  </w:style>
  <w:style w:type="paragraph" w:styleId="Ttulo6">
    <w:name w:val="heading 6"/>
    <w:basedOn w:val="Normal"/>
    <w:next w:val="Normal"/>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rPr>
      <w:rFonts w:hint="default"/>
    </w:rPr>
  </w:style>
  <w:style w:type="character" w:customStyle="1" w:styleId="WW8Num2z0">
    <w:name w:val="WW8Num2z0"/>
  </w:style>
  <w:style w:type="character" w:customStyle="1" w:styleId="WW8Num3z0">
    <w:name w:val="WW8Num3z0"/>
  </w:style>
  <w:style w:type="character" w:customStyle="1" w:styleId="WW8Num4z0">
    <w:name w:val="WW8Num4z0"/>
  </w:style>
  <w:style w:type="character" w:customStyle="1" w:styleId="WW8Num5z0">
    <w:name w:val="WW8Num5z0"/>
  </w:style>
  <w:style w:type="character" w:customStyle="1" w:styleId="WW8Num6z0">
    <w:name w:val="WW8Num6z0"/>
    <w:rPr>
      <w:rFonts w:ascii="Symbol" w:hAnsi="Symbol" w:cs="Symbol" w:hint="default"/>
    </w:rPr>
  </w:style>
  <w:style w:type="character" w:customStyle="1" w:styleId="WW8Num7z0">
    <w:name w:val="WW8Num7z0"/>
    <w:rPr>
      <w:rFonts w:ascii="Symbol" w:hAnsi="Symbol" w:cs="Symbol" w:hint="default"/>
    </w:rPr>
  </w:style>
  <w:style w:type="character" w:customStyle="1" w:styleId="WW8Num8z0">
    <w:name w:val="WW8Num8z0"/>
    <w:rPr>
      <w:rFonts w:ascii="Symbol" w:hAnsi="Symbol" w:cs="Symbol" w:hint="default"/>
    </w:rPr>
  </w:style>
  <w:style w:type="character" w:customStyle="1" w:styleId="WW8Num9z0">
    <w:name w:val="WW8Num9z0"/>
    <w:rPr>
      <w:rFonts w:ascii="Symbol" w:hAnsi="Symbol" w:cs="Symbol" w:hint="default"/>
    </w:rPr>
  </w:style>
  <w:style w:type="character" w:customStyle="1" w:styleId="WW8Num10z0">
    <w:name w:val="WW8Num10z0"/>
  </w:style>
  <w:style w:type="character" w:customStyle="1" w:styleId="WW8Num11z0">
    <w:name w:val="WW8Num11z0"/>
    <w:rPr>
      <w:rFonts w:ascii="Symbol" w:hAnsi="Symbol" w:cs="Symbol" w:hint="default"/>
    </w:rPr>
  </w:style>
  <w:style w:type="character" w:customStyle="1" w:styleId="WW8Num12z0">
    <w:name w:val="WW8Num12z0"/>
    <w:rPr>
      <w:rFonts w:ascii="Symbol" w:hAnsi="Symbol" w:cs="Symbol" w:hint="default"/>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hint="default"/>
      <w:b/>
      <w:bCs/>
      <w:color w:val="000000"/>
    </w:rPr>
  </w:style>
  <w:style w:type="character" w:customStyle="1" w:styleId="Fuentedeprrafopredeter2">
    <w:name w:val="Fuente de párrafo predeter.2"/>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Fuentedeprrafopredeter1">
    <w:name w:val="Fuente de párrafo predeter.1"/>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7z0">
    <w:name w:val="WW8Num17z0"/>
    <w:rPr>
      <w:rFonts w:hint="default"/>
    </w:rPr>
  </w:style>
  <w:style w:type="character" w:customStyle="1" w:styleId="WW8Num18z0">
    <w:name w:val="WW8Num18z0"/>
  </w:style>
  <w:style w:type="character" w:customStyle="1" w:styleId="WW8Num19z0">
    <w:name w:val="WW8Num19z0"/>
  </w:style>
  <w:style w:type="character" w:customStyle="1" w:styleId="WW8Num20z0">
    <w:name w:val="WW8Num20z0"/>
  </w:style>
  <w:style w:type="character" w:customStyle="1" w:styleId="WW8Num21z0">
    <w:name w:val="WW8Num21z0"/>
    <w:rPr>
      <w:rFonts w:hint="default"/>
    </w:rPr>
  </w:style>
  <w:style w:type="character" w:customStyle="1" w:styleId="WW8Num21z1">
    <w:name w:val="WW8Num21z1"/>
    <w:rPr>
      <w:rFonts w:ascii="Courier New" w:hAnsi="Courier New" w:cs="Courier New" w:hint="default"/>
    </w:rPr>
  </w:style>
  <w:style w:type="character" w:customStyle="1" w:styleId="WW8Num21z2">
    <w:name w:val="WW8Num21z2"/>
    <w:rPr>
      <w:rFonts w:ascii="Wingdings" w:hAnsi="Wingdings" w:cs="Wingdings" w:hint="default"/>
    </w:rPr>
  </w:style>
  <w:style w:type="character" w:customStyle="1" w:styleId="WW8Num21z3">
    <w:name w:val="WW8Num21z3"/>
    <w:rPr>
      <w:rFonts w:ascii="Symbol" w:hAnsi="Symbol" w:cs="Symbol" w:hint="default"/>
    </w:rPr>
  </w:style>
  <w:style w:type="character" w:customStyle="1" w:styleId="WW8Num22z0">
    <w:name w:val="WW8Num22z0"/>
  </w:style>
  <w:style w:type="character" w:customStyle="1" w:styleId="WW8Num23z0">
    <w:name w:val="WW8Num23z0"/>
  </w:style>
  <w:style w:type="character" w:customStyle="1" w:styleId="WW8Num24z0">
    <w:name w:val="WW8Num24z0"/>
    <w:rPr>
      <w:rFonts w:ascii="Symbol" w:hAnsi="Symbol" w:cs="Symbol" w:hint="default"/>
    </w:rPr>
  </w:style>
  <w:style w:type="character" w:customStyle="1" w:styleId="WW8Num24z1">
    <w:name w:val="WW8Num24z1"/>
    <w:rPr>
      <w:rFonts w:ascii="Courier New" w:hAnsi="Courier New" w:cs="Courier New" w:hint="default"/>
    </w:rPr>
  </w:style>
  <w:style w:type="character" w:customStyle="1" w:styleId="WW8Num24z2">
    <w:name w:val="WW8Num24z2"/>
    <w:rPr>
      <w:rFonts w:ascii="Wingdings" w:hAnsi="Wingdings" w:cs="Wingdings" w:hint="default"/>
    </w:rPr>
  </w:style>
  <w:style w:type="character" w:customStyle="1" w:styleId="WW8NumSt21z0">
    <w:name w:val="WW8NumSt21z0"/>
  </w:style>
  <w:style w:type="character" w:customStyle="1" w:styleId="Fuentedeprrafopredeter3">
    <w:name w:val="Fuente de párrafo predeter.3"/>
  </w:style>
  <w:style w:type="character" w:styleId="Nmerodepgina">
    <w:name w:val="page number"/>
    <w:basedOn w:val="Fuentedeprrafopredeter3"/>
  </w:style>
  <w:style w:type="character" w:customStyle="1" w:styleId="FootnoteCharacters">
    <w:name w:val="Footnote Characters"/>
    <w:rPr>
      <w:vertAlign w:val="superscript"/>
    </w:rPr>
  </w:style>
  <w:style w:type="character" w:customStyle="1" w:styleId="CommentReference">
    <w:name w:val="Comment Reference"/>
    <w:rPr>
      <w:sz w:val="16"/>
    </w:rPr>
  </w:style>
  <w:style w:type="character" w:styleId="Hipervnculo">
    <w:name w:val="Hyperlink"/>
  </w:style>
  <w:style w:type="character" w:customStyle="1" w:styleId="v8n000000">
    <w:name w:val="v8n000000"/>
    <w:basedOn w:val="Fuentedeprrafopredeter3"/>
  </w:style>
  <w:style w:type="character" w:styleId="Hipervnculovisitado">
    <w:name w:val="FollowedHyperlink"/>
  </w:style>
  <w:style w:type="character" w:customStyle="1" w:styleId="q">
    <w:name w:val="q"/>
    <w:basedOn w:val="Fuentedeprrafopredeter3"/>
  </w:style>
  <w:style w:type="character" w:customStyle="1" w:styleId="Refdenotaalpie1">
    <w:name w:val="Ref. de nota al pi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alfinal1">
    <w:name w:val="Ref. de nota al final1"/>
    <w:rPr>
      <w:vertAlign w:val="superscript"/>
    </w:rPr>
  </w:style>
  <w:style w:type="paragraph" w:customStyle="1" w:styleId="Heading">
    <w:name w:val="Heading"/>
    <w:basedOn w:val="Normal"/>
    <w:next w:val="Textoindependiente"/>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pPr>
      <w:suppressLineNumbers/>
    </w:pPr>
    <w:rPr>
      <w:rFonts w:cs="FreeSans"/>
    </w:rPr>
  </w:style>
  <w:style w:type="paragraph" w:customStyle="1" w:styleId="Descripcin2">
    <w:name w:val="Descripción2"/>
    <w:basedOn w:val="Normal"/>
    <w:pPr>
      <w:suppressLineNumbers/>
      <w:spacing w:before="120"/>
    </w:pPr>
    <w:rPr>
      <w:rFonts w:cs="FreeSans"/>
      <w:i/>
      <w:iCs/>
      <w:sz w:val="24"/>
      <w:szCs w:val="24"/>
    </w:rPr>
  </w:style>
  <w:style w:type="paragraph" w:customStyle="1" w:styleId="Descripcin1">
    <w:name w:val="Descripción1"/>
    <w:basedOn w:val="Normal"/>
    <w:next w:val="Normal"/>
    <w:pPr>
      <w:keepNext/>
      <w:spacing w:before="120"/>
      <w:jc w:val="center"/>
    </w:pPr>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pPr>
      <w:spacing w:after="0"/>
      <w:jc w:val="center"/>
    </w:pPr>
  </w:style>
  <w:style w:type="paragraph" w:customStyle="1" w:styleId="Textodebloque1">
    <w:name w:val="Texto de bloque1"/>
    <w:basedOn w:val="Normal"/>
    <w:pPr>
      <w:ind w:left="1440" w:right="1440"/>
    </w:pPr>
  </w:style>
  <w:style w:type="paragraph" w:customStyle="1" w:styleId="Cierre1">
    <w:name w:val="Cierre1"/>
    <w:basedOn w:val="Normal"/>
    <w:pPr>
      <w:ind w:left="4320"/>
    </w:pPr>
  </w:style>
  <w:style w:type="paragraph" w:customStyle="1" w:styleId="CommentText">
    <w:name w:val="Comment Text"/>
    <w:basedOn w:val="Normal"/>
  </w:style>
  <w:style w:type="paragraph" w:customStyle="1" w:styleId="Fecha1">
    <w:name w:val="Fecha1"/>
    <w:basedOn w:val="Normal"/>
    <w:next w:val="Normal"/>
  </w:style>
  <w:style w:type="paragraph" w:customStyle="1" w:styleId="Mapadeldocumento1">
    <w:name w:val="Mapa del documento1"/>
    <w:basedOn w:val="Normal"/>
    <w:pPr>
      <w:shd w:val="clear" w:color="auto" w:fill="000080"/>
    </w:pPr>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customStyle="1" w:styleId="ndice41">
    <w:name w:val="Índice 41"/>
    <w:basedOn w:val="Normal"/>
    <w:next w:val="Normal"/>
    <w:pPr>
      <w:ind w:left="960" w:hanging="240"/>
    </w:pPr>
  </w:style>
  <w:style w:type="paragraph" w:customStyle="1" w:styleId="ndice51">
    <w:name w:val="Índice 51"/>
    <w:basedOn w:val="Normal"/>
    <w:next w:val="Normal"/>
    <w:pPr>
      <w:ind w:left="1200" w:hanging="240"/>
    </w:pPr>
  </w:style>
  <w:style w:type="paragraph" w:customStyle="1" w:styleId="ndice61">
    <w:name w:val="Índice 61"/>
    <w:basedOn w:val="Normal"/>
    <w:next w:val="Normal"/>
    <w:pPr>
      <w:ind w:left="1440" w:hanging="240"/>
    </w:pPr>
  </w:style>
  <w:style w:type="paragraph" w:customStyle="1" w:styleId="ndice71">
    <w:name w:val="Índice 71"/>
    <w:basedOn w:val="Normal"/>
    <w:next w:val="Normal"/>
    <w:pPr>
      <w:ind w:left="1680" w:hanging="240"/>
    </w:pPr>
  </w:style>
  <w:style w:type="paragraph" w:customStyle="1" w:styleId="ndice81">
    <w:name w:val="Índice 81"/>
    <w:basedOn w:val="Normal"/>
    <w:next w:val="Normal"/>
    <w:pPr>
      <w:ind w:left="1920" w:hanging="240"/>
    </w:pPr>
  </w:style>
  <w:style w:type="paragraph" w:customStyle="1" w:styleId="ndice91">
    <w:name w:val="Índice 91"/>
    <w:basedOn w:val="Normal"/>
    <w:next w:val="Normal"/>
    <w:pPr>
      <w:ind w:left="2160" w:hanging="240"/>
    </w:pPr>
  </w:style>
  <w:style w:type="paragraph" w:styleId="Ttulodendice">
    <w:name w:val="index heading"/>
    <w:basedOn w:val="Normal"/>
    <w:next w:val="ndice1"/>
  </w:style>
  <w:style w:type="paragraph" w:customStyle="1" w:styleId="Listaconvietas21">
    <w:name w:val="Lista con viñetas 21"/>
    <w:basedOn w:val="Normal"/>
    <w:pPr>
      <w:ind w:left="720" w:hanging="360"/>
    </w:pPr>
  </w:style>
  <w:style w:type="paragraph" w:customStyle="1" w:styleId="Listaconvietas31">
    <w:name w:val="Lista con viñetas 31"/>
    <w:basedOn w:val="Normal"/>
    <w:pPr>
      <w:ind w:left="1080" w:hanging="360"/>
    </w:pPr>
  </w:style>
  <w:style w:type="paragraph" w:customStyle="1" w:styleId="Listaconvietas41">
    <w:name w:val="Lista con viñetas 41"/>
    <w:basedOn w:val="Normal"/>
    <w:pPr>
      <w:ind w:left="1440" w:hanging="360"/>
    </w:pPr>
  </w:style>
  <w:style w:type="paragraph" w:customStyle="1" w:styleId="Listaconvietas51">
    <w:name w:val="Lista con viñetas 51"/>
    <w:basedOn w:val="Normal"/>
    <w:pPr>
      <w:ind w:left="1800" w:hanging="360"/>
    </w:pPr>
  </w:style>
  <w:style w:type="paragraph" w:customStyle="1" w:styleId="Listaconvietas1">
    <w:name w:val="Lista con viñetas1"/>
    <w:basedOn w:val="Normal"/>
    <w:pPr>
      <w:numPr>
        <w:numId w:val="11"/>
      </w:numPr>
    </w:pPr>
  </w:style>
  <w:style w:type="paragraph" w:customStyle="1" w:styleId="Listaconvietas22">
    <w:name w:val="Lista con viñetas 22"/>
    <w:basedOn w:val="Normal"/>
    <w:pPr>
      <w:numPr>
        <w:numId w:val="9"/>
      </w:numPr>
    </w:pPr>
  </w:style>
  <w:style w:type="paragraph" w:customStyle="1" w:styleId="Listaconvietas32">
    <w:name w:val="Lista con viñetas 32"/>
    <w:basedOn w:val="Normal"/>
    <w:pPr>
      <w:numPr>
        <w:numId w:val="8"/>
      </w:numPr>
    </w:pPr>
  </w:style>
  <w:style w:type="paragraph" w:customStyle="1" w:styleId="Listaconvietas42">
    <w:name w:val="Lista con viñetas 42"/>
    <w:basedOn w:val="Normal"/>
    <w:pPr>
      <w:numPr>
        <w:numId w:val="7"/>
      </w:numPr>
    </w:pPr>
  </w:style>
  <w:style w:type="paragraph" w:customStyle="1" w:styleId="Listaconvietas52">
    <w:name w:val="Lista con viñetas 52"/>
    <w:basedOn w:val="Normal"/>
    <w:pPr>
      <w:numPr>
        <w:numId w:val="6"/>
      </w:numPr>
    </w:pPr>
  </w:style>
  <w:style w:type="paragraph" w:customStyle="1" w:styleId="Continuarlista1">
    <w:name w:val="Continuar lista1"/>
    <w:basedOn w:val="Normal"/>
    <w:pPr>
      <w:ind w:left="360"/>
    </w:pPr>
  </w:style>
  <w:style w:type="paragraph" w:customStyle="1" w:styleId="Continuarlista21">
    <w:name w:val="Continuar lista 21"/>
    <w:basedOn w:val="Normal"/>
    <w:pPr>
      <w:ind w:left="720"/>
    </w:pPr>
  </w:style>
  <w:style w:type="paragraph" w:customStyle="1" w:styleId="Continuarlista31">
    <w:name w:val="Continuar lista 31"/>
    <w:basedOn w:val="Normal"/>
    <w:pPr>
      <w:ind w:left="1080"/>
    </w:pPr>
  </w:style>
  <w:style w:type="paragraph" w:customStyle="1" w:styleId="Continuarlista41">
    <w:name w:val="Continuar lista 41"/>
    <w:basedOn w:val="Normal"/>
    <w:pPr>
      <w:ind w:left="1440"/>
    </w:pPr>
  </w:style>
  <w:style w:type="paragraph" w:customStyle="1" w:styleId="Continuarlista51">
    <w:name w:val="Continuar lista 51"/>
    <w:basedOn w:val="Normal"/>
    <w:pPr>
      <w:ind w:left="1800"/>
    </w:pPr>
  </w:style>
  <w:style w:type="paragraph" w:customStyle="1" w:styleId="Listaconnmeros1">
    <w:name w:val="Lista con números1"/>
    <w:basedOn w:val="Normal"/>
    <w:pPr>
      <w:numPr>
        <w:numId w:val="10"/>
      </w:numPr>
    </w:pPr>
  </w:style>
  <w:style w:type="paragraph" w:customStyle="1" w:styleId="Listaconnmeros21">
    <w:name w:val="Lista con números 21"/>
    <w:basedOn w:val="Normal"/>
    <w:pPr>
      <w:numPr>
        <w:numId w:val="5"/>
      </w:numPr>
    </w:pPr>
  </w:style>
  <w:style w:type="paragraph" w:customStyle="1" w:styleId="Listaconnmeros31">
    <w:name w:val="Lista con números 31"/>
    <w:basedOn w:val="Normal"/>
    <w:pPr>
      <w:numPr>
        <w:numId w:val="4"/>
      </w:numPr>
    </w:pPr>
  </w:style>
  <w:style w:type="paragraph" w:customStyle="1" w:styleId="Listaconnmeros41">
    <w:name w:val="Lista con números 41"/>
    <w:basedOn w:val="Normal"/>
    <w:pPr>
      <w:numPr>
        <w:numId w:val="3"/>
      </w:numPr>
    </w:pPr>
  </w:style>
  <w:style w:type="paragraph" w:customStyle="1" w:styleId="Listaconnmeros51">
    <w:name w:val="Lista con números 51"/>
    <w:basedOn w:val="Normal"/>
    <w:pPr>
      <w:numPr>
        <w:numId w:val="2"/>
      </w:numPr>
    </w:pPr>
  </w:style>
  <w:style w:type="paragraph" w:customStyle="1" w:styleId="MacroText">
    <w:name w:val="Macro Text"/>
    <w:pPr>
      <w:tabs>
        <w:tab w:val="left" w:pos="480"/>
        <w:tab w:val="left" w:pos="960"/>
        <w:tab w:val="left" w:pos="1440"/>
        <w:tab w:val="left" w:pos="1920"/>
        <w:tab w:val="left" w:pos="2400"/>
        <w:tab w:val="left" w:pos="2880"/>
        <w:tab w:val="left" w:pos="3360"/>
        <w:tab w:val="left" w:pos="3840"/>
        <w:tab w:val="left" w:pos="4320"/>
      </w:tabs>
      <w:suppressAutoHyphens/>
    </w:pPr>
    <w:rPr>
      <w:lang w:val="es-ES_tradnl" w:eastAsia="zh-CN"/>
    </w:rPr>
  </w:style>
  <w:style w:type="paragraph" w:customStyle="1" w:styleId="Encabezadodemensaje1">
    <w:name w:val="Encabezado de mensaje1"/>
    <w:basedOn w:val="Normal"/>
    <w:pPr>
      <w:pBdr>
        <w:top w:val="single" w:sz="6" w:space="1" w:color="000000"/>
        <w:left w:val="single" w:sz="6" w:space="1" w:color="000000"/>
        <w:bottom w:val="single" w:sz="6" w:space="1" w:color="000000"/>
        <w:right w:val="single" w:sz="6" w:space="1" w:color="000000"/>
      </w:pBdr>
      <w:shd w:val="clear" w:color="auto" w:fill="CCCCCC"/>
      <w:ind w:left="1080" w:hanging="1080"/>
    </w:pPr>
    <w:rPr>
      <w:rFonts w:ascii="Arial" w:hAnsi="Arial" w:cs="Arial"/>
    </w:rPr>
  </w:style>
  <w:style w:type="paragraph" w:styleId="NormalWeb">
    <w:name w:val="Normal (Web)"/>
    <w:basedOn w:val="Normal"/>
  </w:style>
  <w:style w:type="paragraph" w:customStyle="1" w:styleId="Sangranormal1">
    <w:name w:val="Sangría normal1"/>
    <w:basedOn w:val="Normal"/>
    <w:pPr>
      <w:ind w:left="720"/>
    </w:pPr>
  </w:style>
  <w:style w:type="paragraph" w:customStyle="1" w:styleId="Encabezadodenota1">
    <w:name w:val="Encabezado de nota1"/>
    <w:basedOn w:val="Normal"/>
    <w:next w:val="Normal"/>
  </w:style>
  <w:style w:type="paragraph" w:customStyle="1" w:styleId="Textosinformato1">
    <w:name w:val="Texto sin formato1"/>
    <w:basedOn w:val="Normal"/>
    <w:rPr>
      <w:rFonts w:ascii="Courier New" w:hAnsi="Courier New" w:cs="Courier New"/>
    </w:rPr>
  </w:style>
  <w:style w:type="paragraph" w:customStyle="1" w:styleId="Saludo1">
    <w:name w:val="Saludo1"/>
    <w:basedOn w:val="Normal"/>
    <w:next w:val="Normal"/>
  </w:style>
  <w:style w:type="paragraph" w:styleId="Firma">
    <w:name w:val="Signature"/>
    <w:basedOn w:val="Normal"/>
    <w:pPr>
      <w:ind w:left="4320"/>
    </w:pPr>
  </w:style>
  <w:style w:type="paragraph" w:styleId="Subttulo">
    <w:name w:val="Subtitle"/>
    <w:basedOn w:val="Normal"/>
    <w:next w:val="Textoindependiente"/>
    <w:qFormat/>
    <w:pPr>
      <w:spacing w:after="60"/>
      <w:jc w:val="center"/>
    </w:pPr>
    <w:rPr>
      <w:rFonts w:ascii="Arial" w:hAnsi="Arial" w:cs="Arial"/>
    </w:rPr>
  </w:style>
  <w:style w:type="paragraph" w:customStyle="1" w:styleId="Textoconsangra1">
    <w:name w:val="Texto con sangría1"/>
    <w:basedOn w:val="Normal"/>
    <w:next w:val="Normal"/>
    <w:pPr>
      <w:ind w:left="240" w:hanging="240"/>
    </w:pPr>
  </w:style>
  <w:style w:type="paragraph" w:customStyle="1" w:styleId="Tabladeilustraciones1">
    <w:name w:val="Tabla de ilustraciones1"/>
    <w:basedOn w:val="Normal"/>
    <w:next w:val="Normal"/>
    <w:pPr>
      <w:ind w:left="480" w:hanging="480"/>
    </w:pPr>
  </w:style>
  <w:style w:type="paragraph" w:customStyle="1" w:styleId="Encabezadodelista1">
    <w:name w:val="Encabezado de lista1"/>
    <w:basedOn w:val="Normal"/>
    <w:next w:val="Normal"/>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pPr>
      <w:numPr>
        <w:numId w:val="12"/>
      </w:numPr>
      <w:tabs>
        <w:tab w:val="left" w:pos="180"/>
      </w:tabs>
      <w:overflowPunct w:val="0"/>
      <w:autoSpaceDE w:val="0"/>
      <w:spacing w:after="80"/>
      <w:ind w:left="180" w:hanging="180"/>
      <w:textAlignment w:val="baseline"/>
    </w:pPr>
  </w:style>
  <w:style w:type="paragraph" w:customStyle="1" w:styleId="Paper-Title">
    <w:name w:val="Paper-Title"/>
    <w:basedOn w:val="Normal"/>
    <w:pPr>
      <w:overflowPunct w:val="0"/>
      <w:autoSpaceDE w:val="0"/>
      <w:jc w:val="center"/>
      <w:textAlignment w:val="baseline"/>
    </w:pPr>
  </w:style>
  <w:style w:type="paragraph" w:customStyle="1" w:styleId="References">
    <w:name w:val="References"/>
    <w:basedOn w:val="Normal"/>
    <w:pPr>
      <w:numPr>
        <w:numId w:val="13"/>
      </w:numPr>
      <w:overflowPunct w:val="0"/>
      <w:autoSpaceDE w:val="0"/>
      <w:spacing w:after="80"/>
      <w:ind w:left="270" w:hanging="270"/>
      <w:textAlignment w:val="baseline"/>
    </w:pPr>
  </w:style>
  <w:style w:type="paragraph" w:customStyle="1" w:styleId="Abstract">
    <w:name w:val="Abstract"/>
    <w:basedOn w:val="Ttulo1"/>
    <w:pPr>
      <w:spacing w:before="40"/>
    </w:pPr>
  </w:style>
  <w:style w:type="paragraph" w:customStyle="1" w:styleId="Affiliation">
    <w:name w:val="Affiliation"/>
    <w:basedOn w:val="Author"/>
  </w:style>
  <w:style w:type="paragraph" w:customStyle="1" w:styleId="Figure">
    <w:name w:val="Figure"/>
    <w:basedOn w:val="Normal"/>
    <w:pPr>
      <w:spacing w:after="0"/>
    </w:pPr>
  </w:style>
  <w:style w:type="paragraph" w:customStyle="1" w:styleId="Copyright">
    <w:name w:val="Copyright"/>
    <w:basedOn w:val="Normal"/>
    <w:pPr>
      <w:spacing w:after="0"/>
    </w:pPr>
    <w:rPr>
      <w:sz w:val="16"/>
    </w:rPr>
  </w:style>
  <w:style w:type="paragraph" w:customStyle="1" w:styleId="cell">
    <w:name w:val="cell"/>
    <w:basedOn w:val="Normal"/>
    <w:pPr>
      <w:keepNext/>
      <w:keepLines/>
      <w:jc w:val="center"/>
    </w:pPr>
    <w:rPr>
      <w:b/>
    </w:rPr>
  </w:style>
  <w:style w:type="paragraph" w:customStyle="1" w:styleId="TableText">
    <w:name w:val="Table Text"/>
    <w:basedOn w:val="Normal"/>
    <w:pPr>
      <w:keepLines/>
      <w:spacing w:before="40" w:after="40"/>
      <w:jc w:val="left"/>
    </w:pPr>
  </w:style>
  <w:style w:type="paragraph" w:customStyle="1" w:styleId="CommentSubject">
    <w:name w:val="Comment Subject"/>
    <w:basedOn w:val="CommentText"/>
    <w:next w:val="CommentText"/>
    <w:rPr>
      <w:b/>
      <w:bCs/>
    </w:rPr>
  </w:style>
  <w:style w:type="paragraph" w:customStyle="1" w:styleId="Textodeglobo1">
    <w:name w:val="Texto de globo1"/>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 w:type="paragraph" w:styleId="Sangradetextonormal">
    <w:name w:val="Body Text Indent"/>
    <w:basedOn w:val="Normal"/>
    <w:pPr>
      <w:spacing w:after="0"/>
      <w:ind w:firstLine="360"/>
    </w:pPr>
  </w:style>
  <w:style w:type="paragraph" w:customStyle="1" w:styleId="Default">
    <w:name w:val="Default"/>
    <w:pPr>
      <w:suppressAutoHyphens/>
      <w:autoSpaceDE w:val="0"/>
    </w:pPr>
    <w:rPr>
      <w:rFonts w:ascii="Arial" w:hAnsi="Arial" w:cs="Arial"/>
      <w:color w:val="000000"/>
      <w:sz w:val="24"/>
      <w:szCs w:val="24"/>
      <w:lang w:eastAsia="zh-CN"/>
    </w:rPr>
  </w:style>
  <w:style w:type="paragraph" w:styleId="Prrafodelista">
    <w:name w:val="List Paragraph"/>
    <w:basedOn w:val="Normal"/>
    <w:uiPriority w:val="34"/>
    <w:qFormat/>
    <w:rsid w:val="006F6286"/>
    <w:pPr>
      <w:ind w:left="720"/>
      <w:contextualSpacing/>
    </w:pPr>
  </w:style>
  <w:style w:type="character" w:styleId="Mencinsinresolver">
    <w:name w:val="Unresolved Mention"/>
    <w:uiPriority w:val="99"/>
    <w:semiHidden/>
    <w:unhideWhenUsed/>
    <w:rsid w:val="00C000C3"/>
    <w:rPr>
      <w:color w:val="605E5C"/>
      <w:shd w:val="clear" w:color="auto" w:fill="E1DFDD"/>
    </w:rPr>
  </w:style>
  <w:style w:type="table" w:styleId="Tablaconcuadrcula">
    <w:name w:val="Table Grid"/>
    <w:basedOn w:val="Tablanormal"/>
    <w:uiPriority w:val="39"/>
    <w:rsid w:val="009126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37163B"/>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37163B"/>
    <w:pPr>
      <w:widowControl w:val="0"/>
      <w:suppressAutoHyphens w:val="0"/>
      <w:autoSpaceDE w:val="0"/>
      <w:autoSpaceDN w:val="0"/>
      <w:spacing w:after="0"/>
      <w:ind w:left="110"/>
      <w:jc w:val="left"/>
    </w:pPr>
    <w:rPr>
      <w:sz w:val="22"/>
      <w:szCs w:val="22"/>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8697923">
      <w:bodyDiv w:val="1"/>
      <w:marLeft w:val="0"/>
      <w:marRight w:val="0"/>
      <w:marTop w:val="0"/>
      <w:marBottom w:val="0"/>
      <w:divBdr>
        <w:top w:val="none" w:sz="0" w:space="0" w:color="auto"/>
        <w:left w:val="none" w:sz="0" w:space="0" w:color="auto"/>
        <w:bottom w:val="none" w:sz="0" w:space="0" w:color="auto"/>
        <w:right w:val="none" w:sz="0" w:space="0" w:color="auto"/>
      </w:divBdr>
    </w:div>
    <w:div w:id="1001201522">
      <w:bodyDiv w:val="1"/>
      <w:marLeft w:val="0"/>
      <w:marRight w:val="0"/>
      <w:marTop w:val="0"/>
      <w:marBottom w:val="0"/>
      <w:divBdr>
        <w:top w:val="none" w:sz="0" w:space="0" w:color="auto"/>
        <w:left w:val="none" w:sz="0" w:space="0" w:color="auto"/>
        <w:bottom w:val="none" w:sz="0" w:space="0" w:color="auto"/>
        <w:right w:val="none" w:sz="0" w:space="0" w:color="auto"/>
      </w:divBdr>
    </w:div>
    <w:div w:id="1016463574">
      <w:bodyDiv w:val="1"/>
      <w:marLeft w:val="0"/>
      <w:marRight w:val="0"/>
      <w:marTop w:val="0"/>
      <w:marBottom w:val="0"/>
      <w:divBdr>
        <w:top w:val="none" w:sz="0" w:space="0" w:color="auto"/>
        <w:left w:val="none" w:sz="0" w:space="0" w:color="auto"/>
        <w:bottom w:val="none" w:sz="0" w:space="0" w:color="auto"/>
        <w:right w:val="none" w:sz="0" w:space="0" w:color="auto"/>
      </w:divBdr>
    </w:div>
    <w:div w:id="1332564748">
      <w:bodyDiv w:val="1"/>
      <w:marLeft w:val="0"/>
      <w:marRight w:val="0"/>
      <w:marTop w:val="0"/>
      <w:marBottom w:val="0"/>
      <w:divBdr>
        <w:top w:val="none" w:sz="0" w:space="0" w:color="auto"/>
        <w:left w:val="none" w:sz="0" w:space="0" w:color="auto"/>
        <w:bottom w:val="none" w:sz="0" w:space="0" w:color="auto"/>
        <w:right w:val="none" w:sz="0" w:space="0" w:color="auto"/>
      </w:divBdr>
    </w:div>
    <w:div w:id="1473281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C4.5_algorithm" TargetMode="External"/><Relationship Id="rId18" Type="http://schemas.openxmlformats.org/officeDocument/2006/relationships/image" Target="media/image6.png"/><Relationship Id="rId26" Type="http://schemas.openxmlformats.org/officeDocument/2006/relationships/hyperlink" Target="https://en.wikipedia.org/wiki/C4.5_algorithm" TargetMode="Externa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https://en.wikipedia.org/wiki/ID3_algorithm" TargetMode="Externa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saldarris@eafit.edu.co" TargetMode="External"/><Relationship Id="rId24" Type="http://schemas.openxmlformats.org/officeDocument/2006/relationships/hyperlink" Target="http://www.adobe.com/products/acrobat/" TargetMode="Externa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bit.ly/2pZnE5g"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chart" Target="charts/chart1.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lineChart>
        <c:grouping val="standard"/>
        <c:varyColors val="0"/>
        <c:ser>
          <c:idx val="0"/>
          <c:order val="0"/>
          <c:tx>
            <c:strRef>
              <c:f>Hoja1!$B$1</c:f>
              <c:strCache>
                <c:ptCount val="1"/>
                <c:pt idx="0">
                  <c:v>Mb de memoria</c:v>
                </c:pt>
              </c:strCache>
            </c:strRef>
          </c:tx>
          <c:spPr>
            <a:ln w="28575" cap="rnd">
              <a:solidFill>
                <a:schemeClr val="accent1"/>
              </a:solidFill>
              <a:round/>
            </a:ln>
            <a:effectLst/>
          </c:spPr>
          <c:marker>
            <c:symbol val="none"/>
          </c:marker>
          <c:cat>
            <c:numRef>
              <c:f>Hoja1!$A$2:$A$11</c:f>
              <c:numCache>
                <c:formatCode>General</c:formatCode>
                <c:ptCount val="10"/>
                <c:pt idx="0">
                  <c:v>5000</c:v>
                </c:pt>
                <c:pt idx="1">
                  <c:v>15000</c:v>
                </c:pt>
                <c:pt idx="2">
                  <c:v>19255</c:v>
                </c:pt>
                <c:pt idx="3">
                  <c:v>35000</c:v>
                </c:pt>
                <c:pt idx="4">
                  <c:v>45000</c:v>
                </c:pt>
                <c:pt idx="5">
                  <c:v>57765</c:v>
                </c:pt>
                <c:pt idx="6">
                  <c:v>75000</c:v>
                </c:pt>
                <c:pt idx="7">
                  <c:v>105000</c:v>
                </c:pt>
                <c:pt idx="8">
                  <c:v>135000</c:v>
                </c:pt>
              </c:numCache>
            </c:numRef>
          </c:cat>
          <c:val>
            <c:numRef>
              <c:f>Hoja1!$B$2:$B$11</c:f>
              <c:numCache>
                <c:formatCode>General</c:formatCode>
                <c:ptCount val="10"/>
                <c:pt idx="0">
                  <c:v>19</c:v>
                </c:pt>
                <c:pt idx="1">
                  <c:v>28</c:v>
                </c:pt>
                <c:pt idx="2">
                  <c:v>42</c:v>
                </c:pt>
                <c:pt idx="3">
                  <c:v>38</c:v>
                </c:pt>
                <c:pt idx="4">
                  <c:v>66</c:v>
                </c:pt>
                <c:pt idx="5">
                  <c:v>79</c:v>
                </c:pt>
                <c:pt idx="6">
                  <c:v>83</c:v>
                </c:pt>
                <c:pt idx="7">
                  <c:v>91</c:v>
                </c:pt>
                <c:pt idx="8">
                  <c:v>107</c:v>
                </c:pt>
              </c:numCache>
            </c:numRef>
          </c:val>
          <c:smooth val="0"/>
          <c:extLst>
            <c:ext xmlns:c16="http://schemas.microsoft.com/office/drawing/2014/chart" uri="{C3380CC4-5D6E-409C-BE32-E72D297353CC}">
              <c16:uniqueId val="{00000000-D0B6-499F-8AC1-DD66E4620548}"/>
            </c:ext>
          </c:extLst>
        </c:ser>
        <c:dLbls>
          <c:showLegendKey val="0"/>
          <c:showVal val="0"/>
          <c:showCatName val="0"/>
          <c:showSerName val="0"/>
          <c:showPercent val="0"/>
          <c:showBubbleSize val="0"/>
        </c:dLbls>
        <c:smooth val="0"/>
        <c:axId val="1804839024"/>
        <c:axId val="1488275840"/>
      </c:lineChart>
      <c:catAx>
        <c:axId val="1804839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488275840"/>
        <c:crosses val="autoZero"/>
        <c:auto val="1"/>
        <c:lblAlgn val="ctr"/>
        <c:lblOffset val="100"/>
        <c:noMultiLvlLbl val="0"/>
      </c:catAx>
      <c:valAx>
        <c:axId val="1488275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crossAx val="1804839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D522C803D290B46A4DAB1E101C0DFC2" ma:contentTypeVersion="2" ma:contentTypeDescription="Crear nuevo documento." ma:contentTypeScope="" ma:versionID="d0050b569a9080ee8d12db2dea8204d9">
  <xsd:schema xmlns:xsd="http://www.w3.org/2001/XMLSchema" xmlns:xs="http://www.w3.org/2001/XMLSchema" xmlns:p="http://schemas.microsoft.com/office/2006/metadata/properties" xmlns:ns3="909f9214-2174-4d9b-9680-90dded761df4" targetNamespace="http://schemas.microsoft.com/office/2006/metadata/properties" ma:root="true" ma:fieldsID="c676a5ed9b2db937a0d877e396edc686" ns3:_="">
    <xsd:import namespace="909f9214-2174-4d9b-9680-90dded761df4"/>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9f9214-2174-4d9b-9680-90dded761d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6D181-CE8F-4171-809B-EABEDC716F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9f9214-2174-4d9b-9680-90dded761d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78B2FF-7C0B-436F-A703-EFCAAD1BB6EA}">
  <ds:schemaRefs>
    <ds:schemaRef ds:uri="http://schemas.microsoft.com/sharepoint/v3/contenttype/forms"/>
  </ds:schemaRefs>
</ds:datastoreItem>
</file>

<file path=customXml/itemProps3.xml><?xml version="1.0" encoding="utf-8"?>
<ds:datastoreItem xmlns:ds="http://schemas.openxmlformats.org/officeDocument/2006/customXml" ds:itemID="{E83B320D-2BA4-4DF3-846C-697B6EF47AF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BF93FEF-08A2-4F4E-B7CA-54C4253AB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6</Pages>
  <Words>2212</Words>
  <Characters>12167</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ED1 Guía Proyecto Entrega - Inglés</vt:lpstr>
    </vt:vector>
  </TitlesOfParts>
  <Company/>
  <LinksUpToDate>false</LinksUpToDate>
  <CharactersWithSpaces>14351</CharactersWithSpaces>
  <SharedDoc>false</SharedDoc>
  <HLinks>
    <vt:vector size="36" baseType="variant">
      <vt:variant>
        <vt:i4>4259940</vt:i4>
      </vt:variant>
      <vt:variant>
        <vt:i4>15</vt:i4>
      </vt:variant>
      <vt:variant>
        <vt:i4>0</vt:i4>
      </vt:variant>
      <vt:variant>
        <vt:i4>5</vt:i4>
      </vt:variant>
      <vt:variant>
        <vt:lpwstr>https://en.wikipedia.org/wiki/C4.5_algorithm</vt:lpwstr>
      </vt:variant>
      <vt:variant>
        <vt:lpwstr/>
      </vt:variant>
      <vt:variant>
        <vt:i4>1310766</vt:i4>
      </vt:variant>
      <vt:variant>
        <vt:i4>12</vt:i4>
      </vt:variant>
      <vt:variant>
        <vt:i4>0</vt:i4>
      </vt:variant>
      <vt:variant>
        <vt:i4>5</vt:i4>
      </vt:variant>
      <vt:variant>
        <vt:lpwstr>https://en.wikipedia.org/wiki/ID3_algorithm</vt:lpwstr>
      </vt:variant>
      <vt:variant>
        <vt:lpwstr/>
      </vt:variant>
      <vt:variant>
        <vt:i4>3997755</vt:i4>
      </vt:variant>
      <vt:variant>
        <vt:i4>9</vt:i4>
      </vt:variant>
      <vt:variant>
        <vt:i4>0</vt:i4>
      </vt:variant>
      <vt:variant>
        <vt:i4>5</vt:i4>
      </vt:variant>
      <vt:variant>
        <vt:lpwstr>http://www.adobe.com/products/acrobat/</vt:lpwstr>
      </vt:variant>
      <vt:variant>
        <vt:lpwstr/>
      </vt:variant>
      <vt:variant>
        <vt:i4>5570586</vt:i4>
      </vt:variant>
      <vt:variant>
        <vt:i4>6</vt:i4>
      </vt:variant>
      <vt:variant>
        <vt:i4>0</vt:i4>
      </vt:variant>
      <vt:variant>
        <vt:i4>5</vt:i4>
      </vt:variant>
      <vt:variant>
        <vt:lpwstr>http://bit.ly/2pZnE5g</vt:lpwstr>
      </vt:variant>
      <vt:variant>
        <vt:lpwstr/>
      </vt:variant>
      <vt:variant>
        <vt:i4>7995430</vt:i4>
      </vt:variant>
      <vt:variant>
        <vt:i4>3</vt:i4>
      </vt:variant>
      <vt:variant>
        <vt:i4>0</vt:i4>
      </vt:variant>
      <vt:variant>
        <vt:i4>5</vt:i4>
      </vt:variant>
      <vt:variant>
        <vt:lpwstr>https://en.wikipedia.org/wiki/C4.5_algorithm</vt:lpwstr>
      </vt:variant>
      <vt:variant>
        <vt:lpwstr>cite_note-5</vt:lpwstr>
      </vt:variant>
      <vt:variant>
        <vt:i4>4980785</vt:i4>
      </vt:variant>
      <vt:variant>
        <vt:i4>0</vt:i4>
      </vt:variant>
      <vt:variant>
        <vt:i4>0</vt:i4>
      </vt:variant>
      <vt:variant>
        <vt:i4>5</vt:i4>
      </vt:variant>
      <vt:variant>
        <vt:lpwstr>mailto:ssaldarris@eafit.edu.co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instructions, Author's kit, Conference Publications</cp:keywords>
  <cp:lastModifiedBy>MANUELA MORENO CORDOBA</cp:lastModifiedBy>
  <cp:revision>75</cp:revision>
  <cp:lastPrinted>2011-12-13T15:57:00Z</cp:lastPrinted>
  <dcterms:created xsi:type="dcterms:W3CDTF">2020-05-21T10:29:00Z</dcterms:created>
  <dcterms:modified xsi:type="dcterms:W3CDTF">2020-06-04T21:47:00Z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y fmtid="{D5CDD505-2E9C-101B-9397-08002B2CF9AE}" pid="5" name="ContentTypeId">
    <vt:lpwstr>0x0101000D522C803D290B46A4DAB1E101C0DFC2</vt:lpwstr>
  </property>
</Properties>
</file>